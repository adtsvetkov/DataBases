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86" w:rsidRDefault="00E37986" w:rsidP="00E37986">
      <w:pPr>
        <w:pStyle w:val="4"/>
        <w:jc w:val="center"/>
        <w:rPr>
          <w:b w:val="0"/>
        </w:rPr>
      </w:pPr>
      <w:bookmarkStart w:id="0" w:name="h.c2c0vxeafvrc"/>
      <w:bookmarkEnd w:id="0"/>
      <w:r>
        <w:rPr>
          <w:b w:val="0"/>
        </w:rPr>
        <w:t>Санкт-Петербургский Государственный Политехнический Университет</w:t>
      </w:r>
    </w:p>
    <w:p w:rsidR="00E37986" w:rsidRDefault="00E37986" w:rsidP="00E37986">
      <w:pPr>
        <w:jc w:val="center"/>
        <w:rPr>
          <w:rFonts w:ascii="Arial" w:hAnsi="Arial"/>
        </w:rPr>
      </w:pPr>
      <w:r>
        <w:rPr>
          <w:rFonts w:ascii="Arial" w:hAnsi="Arial"/>
        </w:rPr>
        <w:t>Институт прикладной математики и механики</w:t>
      </w:r>
    </w:p>
    <w:p w:rsidR="00E37986" w:rsidRDefault="00E37986" w:rsidP="00E37986">
      <w:pPr>
        <w:jc w:val="center"/>
      </w:pPr>
      <w:r>
        <w:rPr>
          <w:rFonts w:ascii="Arial" w:hAnsi="Arial"/>
        </w:rPr>
        <w:t>Кафедра «Прикладная математика»</w:t>
      </w:r>
    </w:p>
    <w:p w:rsidR="00E37986" w:rsidRDefault="00E37986" w:rsidP="00E37986">
      <w:pPr>
        <w:pStyle w:val="1"/>
        <w:jc w:val="center"/>
      </w:pPr>
      <w:bookmarkStart w:id="1" w:name="h.tiz6zycewm3t"/>
      <w:bookmarkEnd w:id="1"/>
    </w:p>
    <w:p w:rsidR="00E37986" w:rsidRDefault="00E37986" w:rsidP="00E37986">
      <w:pPr>
        <w:pStyle w:val="1"/>
        <w:jc w:val="center"/>
      </w:pPr>
      <w:bookmarkStart w:id="2" w:name="h.igprrvo5zwj6"/>
      <w:bookmarkEnd w:id="2"/>
    </w:p>
    <w:p w:rsidR="00E37986" w:rsidRDefault="00E37986" w:rsidP="00E37986">
      <w:pPr>
        <w:pStyle w:val="1"/>
        <w:jc w:val="center"/>
      </w:pPr>
      <w:bookmarkStart w:id="3" w:name="h.9thwgwynjf7j"/>
      <w:bookmarkEnd w:id="3"/>
    </w:p>
    <w:p w:rsidR="00E37986" w:rsidRDefault="00E37986" w:rsidP="00E37986">
      <w:pPr>
        <w:pStyle w:val="1"/>
        <w:jc w:val="center"/>
      </w:pPr>
      <w:bookmarkStart w:id="4" w:name="h.o8tbkp1guk6r"/>
      <w:bookmarkEnd w:id="4"/>
      <w:r>
        <w:rPr>
          <w:sz w:val="52"/>
          <w:szCs w:val="52"/>
        </w:rPr>
        <w:t>Отчет по курсу «базы данных»</w:t>
      </w:r>
    </w:p>
    <w:p w:rsidR="00E37986" w:rsidRDefault="00E37986" w:rsidP="00E37986">
      <w:pPr>
        <w:pStyle w:val="5"/>
        <w:jc w:val="right"/>
      </w:pPr>
      <w:bookmarkStart w:id="5" w:name="h.gdxnx98cjd7w"/>
      <w:bookmarkEnd w:id="5"/>
    </w:p>
    <w:p w:rsidR="00E37986" w:rsidRDefault="00E37986" w:rsidP="00E37986">
      <w:pPr>
        <w:pStyle w:val="5"/>
        <w:jc w:val="right"/>
      </w:pPr>
      <w:bookmarkStart w:id="6" w:name="h.bxfh6uaeb36o"/>
      <w:bookmarkEnd w:id="6"/>
    </w:p>
    <w:p w:rsidR="00E37986" w:rsidRDefault="00E37986" w:rsidP="00E37986">
      <w:pPr>
        <w:pStyle w:val="5"/>
        <w:jc w:val="right"/>
      </w:pPr>
      <w:bookmarkStart w:id="7" w:name="h.488vko80twhq"/>
      <w:bookmarkEnd w:id="7"/>
    </w:p>
    <w:p w:rsidR="00E37986" w:rsidRDefault="00E37986" w:rsidP="00E37986">
      <w:pPr>
        <w:pStyle w:val="5"/>
        <w:jc w:val="right"/>
      </w:pPr>
      <w:bookmarkStart w:id="8" w:name="h.reeou3b2yw8d"/>
      <w:bookmarkEnd w:id="8"/>
    </w:p>
    <w:p w:rsidR="00E37986" w:rsidRDefault="00E37986" w:rsidP="00E37986">
      <w:pPr>
        <w:pStyle w:val="5"/>
        <w:jc w:val="right"/>
      </w:pPr>
      <w:bookmarkStart w:id="9" w:name="h.7nul1muvfjkf"/>
      <w:bookmarkEnd w:id="9"/>
    </w:p>
    <w:p w:rsidR="00E37986" w:rsidRDefault="00E37986" w:rsidP="00E37986">
      <w:pPr>
        <w:pStyle w:val="5"/>
        <w:jc w:val="right"/>
      </w:pPr>
      <w:bookmarkStart w:id="10" w:name="h.nig36b3nh3j"/>
      <w:bookmarkEnd w:id="10"/>
    </w:p>
    <w:p w:rsidR="00E37986" w:rsidRDefault="00E37986" w:rsidP="00E37986">
      <w:pPr>
        <w:pStyle w:val="5"/>
        <w:jc w:val="right"/>
      </w:pPr>
      <w:bookmarkStart w:id="11" w:name="h.32jl10f5r1bn"/>
      <w:bookmarkEnd w:id="11"/>
    </w:p>
    <w:p w:rsidR="00E37986" w:rsidRDefault="00E37986" w:rsidP="00E37986">
      <w:pPr>
        <w:pStyle w:val="5"/>
        <w:jc w:val="right"/>
      </w:pPr>
      <w:bookmarkStart w:id="12" w:name="h.6ksyyzvgoboz"/>
      <w:bookmarkEnd w:id="12"/>
    </w:p>
    <w:p w:rsidR="00E37986" w:rsidRDefault="00E37986" w:rsidP="00E37986">
      <w:pPr>
        <w:pStyle w:val="5"/>
        <w:jc w:val="right"/>
      </w:pPr>
      <w:bookmarkStart w:id="13" w:name="h.qbel90225hq7"/>
      <w:bookmarkEnd w:id="13"/>
    </w:p>
    <w:p w:rsidR="00E37986" w:rsidRDefault="00E37986" w:rsidP="00E37986">
      <w:pPr>
        <w:pStyle w:val="5"/>
        <w:jc w:val="right"/>
        <w:rPr>
          <w:b w:val="0"/>
          <w:sz w:val="24"/>
          <w:szCs w:val="24"/>
        </w:rPr>
      </w:pPr>
      <w:bookmarkStart w:id="14" w:name="h.av7n3c9ml2ui"/>
      <w:bookmarkEnd w:id="14"/>
    </w:p>
    <w:p w:rsidR="00E37986" w:rsidRDefault="00E37986" w:rsidP="00E37986">
      <w:pPr>
        <w:pStyle w:val="5"/>
        <w:jc w:val="right"/>
        <w:rPr>
          <w:b w:val="0"/>
          <w:sz w:val="24"/>
          <w:szCs w:val="24"/>
        </w:rPr>
      </w:pPr>
    </w:p>
    <w:p w:rsidR="00E37986" w:rsidRDefault="00E37986" w:rsidP="00E37986">
      <w:pPr>
        <w:pStyle w:val="5"/>
        <w:jc w:val="right"/>
        <w:rPr>
          <w:b w:val="0"/>
          <w:sz w:val="24"/>
          <w:szCs w:val="24"/>
        </w:rPr>
      </w:pPr>
    </w:p>
    <w:p w:rsidR="00E37986" w:rsidRDefault="00E37986" w:rsidP="00E37986">
      <w:pPr>
        <w:pStyle w:val="5"/>
        <w:jc w:val="right"/>
        <w:rPr>
          <w:b w:val="0"/>
          <w:sz w:val="24"/>
          <w:szCs w:val="24"/>
        </w:rPr>
      </w:pPr>
    </w:p>
    <w:p w:rsidR="00E37986" w:rsidRDefault="00E37986" w:rsidP="00E37986">
      <w:pPr>
        <w:pStyle w:val="5"/>
        <w:jc w:val="right"/>
        <w:rPr>
          <w:b w:val="0"/>
          <w:sz w:val="24"/>
          <w:szCs w:val="24"/>
        </w:rPr>
      </w:pPr>
    </w:p>
    <w:p w:rsidR="00E37986" w:rsidRDefault="00E37986" w:rsidP="00E37986">
      <w:pPr>
        <w:pStyle w:val="5"/>
        <w:jc w:val="right"/>
        <w:rPr>
          <w:b w:val="0"/>
          <w:sz w:val="24"/>
          <w:szCs w:val="24"/>
        </w:rPr>
      </w:pPr>
    </w:p>
    <w:p w:rsidR="00E37986" w:rsidRDefault="00E37986" w:rsidP="00E37986">
      <w:pPr>
        <w:pStyle w:val="5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Студент: Цветков А.Д.</w:t>
      </w:r>
    </w:p>
    <w:p w:rsidR="00E37986" w:rsidRDefault="00E37986" w:rsidP="00E37986">
      <w:pPr>
        <w:pStyle w:val="5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Группа: 23631/1</w:t>
      </w:r>
    </w:p>
    <w:p w:rsidR="00E37986" w:rsidRDefault="00E37986" w:rsidP="00E37986">
      <w:pPr>
        <w:pStyle w:val="5"/>
        <w:jc w:val="right"/>
      </w:pPr>
      <w:r>
        <w:rPr>
          <w:b w:val="0"/>
          <w:sz w:val="24"/>
          <w:szCs w:val="24"/>
        </w:rPr>
        <w:t>Преподаватель: Крашенинников С.В.</w:t>
      </w:r>
    </w:p>
    <w:p w:rsidR="00E37986" w:rsidRDefault="00E37986" w:rsidP="00E37986"/>
    <w:p w:rsidR="00E37986" w:rsidRDefault="00E37986" w:rsidP="00E37986">
      <w:pPr>
        <w:pStyle w:val="2"/>
        <w:pageBreakBefore/>
      </w:pPr>
      <w:r>
        <w:lastRenderedPageBreak/>
        <w:t xml:space="preserve">Формулировка задания </w:t>
      </w:r>
    </w:p>
    <w:p w:rsidR="00E37986" w:rsidRDefault="00E37986" w:rsidP="00E37986">
      <w:pPr>
        <w:pStyle w:val="4"/>
      </w:pPr>
      <w:r>
        <w:t>Исходное задание (вариант 10 – картотека уголовного розыска):</w:t>
      </w:r>
    </w:p>
    <w:p w:rsidR="00E37986" w:rsidRDefault="00E37986" w:rsidP="00E37986">
      <w:pPr>
        <w:jc w:val="both"/>
      </w:pPr>
    </w:p>
    <w:p w:rsidR="00E37986" w:rsidRDefault="00E37986" w:rsidP="00E37986">
      <w:pPr>
        <w:jc w:val="both"/>
      </w:pPr>
      <w:r>
        <w:t xml:space="preserve">Реализовать </w:t>
      </w:r>
      <w:r w:rsidR="00232825">
        <w:t>базу данных для картотеки уголовного розыска</w:t>
      </w:r>
      <w:r>
        <w:t>, содержащую в себе уголовный кодекс (номер статьи, статья, наказани</w:t>
      </w:r>
      <w:r w:rsidR="00232825">
        <w:t>е, наказание в случае рецидива),</w:t>
      </w:r>
      <w:r>
        <w:t xml:space="preserve"> список попавших</w:t>
      </w:r>
      <w:r w:rsidR="00232825">
        <w:t>ся</w:t>
      </w:r>
      <w:r>
        <w:t xml:space="preserve"> в течение дня (ФИО, отпечатки пальцев</w:t>
      </w:r>
      <w:r w:rsidR="00232825">
        <w:t xml:space="preserve"> </w:t>
      </w:r>
      <w:r>
        <w:t>(</w:t>
      </w:r>
      <w:r>
        <w:rPr>
          <w:lang w:val="en-US"/>
        </w:rPr>
        <w:t>ID</w:t>
      </w:r>
      <w:r w:rsidR="00232825">
        <w:t>), дата ареста, статья), архив (история</w:t>
      </w:r>
      <w:r w:rsidR="00232825" w:rsidRPr="00232825">
        <w:t xml:space="preserve"> “</w:t>
      </w:r>
      <w:r w:rsidR="00232825">
        <w:t>ходок</w:t>
      </w:r>
      <w:r w:rsidR="00232825" w:rsidRPr="00232825">
        <w:t xml:space="preserve">” </w:t>
      </w:r>
      <w:r w:rsidR="00232825">
        <w:t xml:space="preserve">всех клиентов) </w:t>
      </w:r>
      <w:r>
        <w:t>и список федерального розыска</w:t>
      </w:r>
      <w:r w:rsidR="00232825">
        <w:t>.</w:t>
      </w:r>
    </w:p>
    <w:p w:rsidR="00E37986" w:rsidRDefault="00E37986" w:rsidP="00E37986">
      <w:pPr>
        <w:jc w:val="both"/>
        <w:rPr>
          <w:lang w:val="en-US"/>
        </w:rPr>
      </w:pPr>
      <w:r>
        <w:t>Требуется поддержка</w:t>
      </w:r>
      <w:r>
        <w:rPr>
          <w:lang w:val="en-US"/>
        </w:rPr>
        <w:t>:</w:t>
      </w:r>
    </w:p>
    <w:p w:rsidR="00E37986" w:rsidRDefault="00E37986" w:rsidP="00E37986">
      <w:pPr>
        <w:numPr>
          <w:ilvl w:val="0"/>
          <w:numId w:val="4"/>
        </w:numPr>
        <w:jc w:val="both"/>
        <w:rPr>
          <w:lang w:val="en-US"/>
        </w:rPr>
      </w:pPr>
      <w:r>
        <w:t>Оформление задержанного</w:t>
      </w:r>
    </w:p>
    <w:p w:rsidR="00E37986" w:rsidRDefault="00E37986" w:rsidP="00E37986">
      <w:pPr>
        <w:numPr>
          <w:ilvl w:val="0"/>
          <w:numId w:val="4"/>
        </w:numPr>
        <w:jc w:val="both"/>
      </w:pPr>
      <w:r>
        <w:t xml:space="preserve">Сличение по </w:t>
      </w:r>
      <w:r>
        <w:rPr>
          <w:lang w:val="en-US"/>
        </w:rPr>
        <w:t>ID</w:t>
      </w:r>
      <w:r w:rsidRPr="00E37986">
        <w:t xml:space="preserve"> </w:t>
      </w:r>
      <w:r>
        <w:t>со списком федерального розыска и коррекция федерального списка в случае успеха</w:t>
      </w:r>
    </w:p>
    <w:p w:rsidR="00E37986" w:rsidRDefault="00E37986" w:rsidP="00E37986">
      <w:pPr>
        <w:numPr>
          <w:ilvl w:val="0"/>
          <w:numId w:val="4"/>
        </w:numPr>
        <w:jc w:val="both"/>
      </w:pPr>
      <w:r>
        <w:t xml:space="preserve">Архив (преступники могут иметь несколько разных ФИО для одного </w:t>
      </w:r>
      <w:r>
        <w:rPr>
          <w:lang w:val="de-DE"/>
        </w:rPr>
        <w:t>ID</w:t>
      </w:r>
      <w:r w:rsidRPr="00E37986">
        <w:t>)</w:t>
      </w:r>
    </w:p>
    <w:p w:rsidR="00E37986" w:rsidRDefault="00E37986" w:rsidP="00E37986">
      <w:pPr>
        <w:numPr>
          <w:ilvl w:val="0"/>
          <w:numId w:val="4"/>
        </w:numPr>
        <w:jc w:val="both"/>
      </w:pPr>
      <w:r>
        <w:t>Вынесение приговора (в тюрьму,</w:t>
      </w:r>
      <w:r w:rsidRPr="00E37986">
        <w:t xml:space="preserve"> </w:t>
      </w:r>
      <w:r>
        <w:t xml:space="preserve">в федеральную тюрьму </w:t>
      </w:r>
      <w:r w:rsidRPr="00E37986">
        <w:t xml:space="preserve">(если </w:t>
      </w:r>
      <w:r>
        <w:t>проходит по федеральным спискам), штраф и на свободу, расстрел)</w:t>
      </w:r>
    </w:p>
    <w:p w:rsidR="00E37986" w:rsidRDefault="00E37986" w:rsidP="00E37986">
      <w:pPr>
        <w:numPr>
          <w:ilvl w:val="0"/>
          <w:numId w:val="4"/>
        </w:numPr>
        <w:jc w:val="both"/>
      </w:pPr>
      <w:r>
        <w:t xml:space="preserve">Поиск по архиву (по ФИО, по </w:t>
      </w:r>
      <w:r>
        <w:rPr>
          <w:lang w:val="en-US"/>
        </w:rPr>
        <w:t>ID</w:t>
      </w:r>
      <w:r>
        <w:t>)</w:t>
      </w:r>
    </w:p>
    <w:p w:rsidR="00E37986" w:rsidRDefault="00232825" w:rsidP="00E37986">
      <w:pPr>
        <w:jc w:val="both"/>
      </w:pPr>
      <w:r>
        <w:t>Отчёты: Архив (данные за</w:t>
      </w:r>
      <w:r w:rsidR="004B16B6">
        <w:t xml:space="preserve"> последний месяц, </w:t>
      </w:r>
      <w:r w:rsidR="00E37986">
        <w:t>год</w:t>
      </w:r>
      <w:r>
        <w:t>), Федеральный розыск (текущее состояние)</w:t>
      </w:r>
      <w:r w:rsidR="00E37986">
        <w:t xml:space="preserve">, </w:t>
      </w:r>
      <w:r>
        <w:t>список отпускаемых на свободу (у кого в ближайший месяц закончится срок), статистика преступлений по статьям и сезонам.</w:t>
      </w:r>
    </w:p>
    <w:p w:rsidR="00E37986" w:rsidRDefault="00E37986" w:rsidP="00E37986">
      <w:pPr>
        <w:jc w:val="both"/>
      </w:pPr>
    </w:p>
    <w:p w:rsidR="00E37986" w:rsidRDefault="00E37986" w:rsidP="00232825">
      <w:pPr>
        <w:pStyle w:val="4"/>
      </w:pPr>
      <w:r>
        <w:t>Дополнительные соглашения предметной области:</w:t>
      </w:r>
    </w:p>
    <w:p w:rsidR="00232825" w:rsidRDefault="00232825" w:rsidP="00232825"/>
    <w:p w:rsidR="00232825" w:rsidRDefault="00232825" w:rsidP="00232825">
      <w:pPr>
        <w:pStyle w:val="a3"/>
        <w:numPr>
          <w:ilvl w:val="0"/>
          <w:numId w:val="6"/>
        </w:numPr>
      </w:pPr>
      <w:r>
        <w:t xml:space="preserve">Статистика представляет собой количество преступлений по определенной статье за сезоны: весна, лето, осень, зима, </w:t>
      </w:r>
      <w:r w:rsidR="004512AA">
        <w:t>курортный сезон (с 01.07 по 14.09), новогодние праздники (с 01.01 по 08.01)</w:t>
      </w:r>
      <w:r w:rsidR="006C0F4B">
        <w:t>;</w:t>
      </w:r>
    </w:p>
    <w:p w:rsidR="004512AA" w:rsidRDefault="004512AA" w:rsidP="00232825">
      <w:pPr>
        <w:pStyle w:val="a3"/>
        <w:numPr>
          <w:ilvl w:val="0"/>
          <w:numId w:val="6"/>
        </w:numPr>
      </w:pPr>
      <w:r>
        <w:t xml:space="preserve">Если преступник был расстрелян, оформить преступника с таким же </w:t>
      </w:r>
      <w:r>
        <w:rPr>
          <w:lang w:val="de-DE"/>
        </w:rPr>
        <w:t>ID</w:t>
      </w:r>
      <w:r w:rsidRPr="004512AA">
        <w:t xml:space="preserve"> </w:t>
      </w:r>
      <w:r w:rsidR="006C0F4B">
        <w:t>нельзя;</w:t>
      </w:r>
    </w:p>
    <w:p w:rsidR="006C0F4B" w:rsidRDefault="004512AA" w:rsidP="00232825">
      <w:pPr>
        <w:pStyle w:val="a3"/>
        <w:numPr>
          <w:ilvl w:val="0"/>
          <w:numId w:val="6"/>
        </w:numPr>
      </w:pPr>
      <w:r>
        <w:t>Если пойманный преступник числится в федеральном списке и должен быть отправлен в тюрьму (по статье при задержании или по статье</w:t>
      </w:r>
      <w:r w:rsidR="006C0F4B">
        <w:t>(-ям)</w:t>
      </w:r>
      <w:r>
        <w:t xml:space="preserve"> из федерального списка), </w:t>
      </w:r>
      <w:r w:rsidR="006C0F4B">
        <w:t>он отправляется в федеральную тюрьму;</w:t>
      </w:r>
    </w:p>
    <w:p w:rsidR="006C0F4B" w:rsidRDefault="006C0F4B" w:rsidP="00232825">
      <w:pPr>
        <w:pStyle w:val="a3"/>
        <w:numPr>
          <w:ilvl w:val="0"/>
          <w:numId w:val="6"/>
        </w:numPr>
      </w:pPr>
      <w:r>
        <w:t>Пользователь вручную задает дату ареста. Оформление преступника с датой, которая еще не наступила, не допускается</w:t>
      </w:r>
      <w:r w:rsidRPr="006C0F4B">
        <w:t>;</w:t>
      </w:r>
    </w:p>
    <w:p w:rsidR="006C0F4B" w:rsidRPr="006C0F4B" w:rsidRDefault="006C0F4B" w:rsidP="00232825">
      <w:pPr>
        <w:pStyle w:val="a3"/>
        <w:numPr>
          <w:ilvl w:val="0"/>
          <w:numId w:val="6"/>
        </w:numPr>
      </w:pPr>
      <w:r>
        <w:t>Изменение существующих записей в архиве не допускается</w:t>
      </w:r>
      <w:r w:rsidRPr="006C0F4B">
        <w:t>;</w:t>
      </w:r>
    </w:p>
    <w:p w:rsidR="006C0F4B" w:rsidRPr="006C0F4B" w:rsidRDefault="006C0F4B" w:rsidP="00232825">
      <w:pPr>
        <w:pStyle w:val="a3"/>
        <w:numPr>
          <w:ilvl w:val="0"/>
          <w:numId w:val="6"/>
        </w:numPr>
      </w:pPr>
      <w:r>
        <w:t>Допускается совершение преступления преступником, отбывающим наказание в тюрьме</w:t>
      </w:r>
      <w:r w:rsidRPr="006C0F4B">
        <w:t>;</w:t>
      </w:r>
    </w:p>
    <w:p w:rsidR="006C0F4B" w:rsidRPr="006C0F4B" w:rsidRDefault="006C0F4B" w:rsidP="00232825">
      <w:pPr>
        <w:pStyle w:val="a3"/>
        <w:numPr>
          <w:ilvl w:val="0"/>
          <w:numId w:val="6"/>
        </w:numPr>
      </w:pPr>
      <w:r>
        <w:t xml:space="preserve">Рецидив – повторное и более задержание независимо от статьи (если </w:t>
      </w:r>
      <w:r>
        <w:rPr>
          <w:lang w:val="de-DE"/>
        </w:rPr>
        <w:t>ID</w:t>
      </w:r>
      <w:r w:rsidRPr="006C0F4B">
        <w:t xml:space="preserve"> </w:t>
      </w:r>
      <w:r>
        <w:t>преступника есть в архиве, ему присваивается наказание, предусмотренное при рецидиве)</w:t>
      </w:r>
      <w:r w:rsidRPr="006C0F4B">
        <w:t>;</w:t>
      </w:r>
    </w:p>
    <w:p w:rsidR="006C0F4B" w:rsidRDefault="006C0F4B" w:rsidP="00232825">
      <w:pPr>
        <w:pStyle w:val="a3"/>
        <w:numPr>
          <w:ilvl w:val="0"/>
          <w:numId w:val="6"/>
        </w:numPr>
      </w:pPr>
      <w:r>
        <w:t xml:space="preserve">Уголовный кодекс содержит 361 статью, </w:t>
      </w:r>
      <w:r>
        <w:rPr>
          <w:lang w:val="de-DE"/>
        </w:rPr>
        <w:t>ID</w:t>
      </w:r>
      <w:r w:rsidRPr="006C0F4B">
        <w:t xml:space="preserve"> </w:t>
      </w:r>
      <w:r>
        <w:t xml:space="preserve">преступника не может быть длиннее </w:t>
      </w:r>
      <w:r w:rsidR="00790609">
        <w:t xml:space="preserve">8 </w:t>
      </w:r>
      <w:r>
        <w:t xml:space="preserve">символов, </w:t>
      </w:r>
      <w:r w:rsidR="00790609">
        <w:t>значение отчества может быть пустым, длина фамилии и имени не должна превышать 50 символов;</w:t>
      </w:r>
    </w:p>
    <w:p w:rsidR="00790609" w:rsidRDefault="00790609" w:rsidP="00790609">
      <w:pPr>
        <w:pStyle w:val="a3"/>
        <w:numPr>
          <w:ilvl w:val="0"/>
          <w:numId w:val="6"/>
        </w:numPr>
      </w:pPr>
      <w:r>
        <w:t xml:space="preserve">Если преступник получил наказание, находясь в тюрьме, сроки </w:t>
      </w:r>
      <w:r w:rsidR="004B16B6">
        <w:t>отбывания наказания суммируются</w:t>
      </w:r>
      <w:r w:rsidR="004B16B6" w:rsidRPr="004B16B6">
        <w:t>;</w:t>
      </w:r>
    </w:p>
    <w:p w:rsidR="00790609" w:rsidRDefault="004B16B6" w:rsidP="00790609">
      <w:pPr>
        <w:pStyle w:val="a3"/>
        <w:numPr>
          <w:ilvl w:val="0"/>
          <w:numId w:val="6"/>
        </w:numPr>
      </w:pPr>
      <w:r>
        <w:t>При выводе статистики настоящим именем преступника считается то, с которым он был оформлен первый раз;</w:t>
      </w:r>
    </w:p>
    <w:p w:rsidR="004B16B6" w:rsidRDefault="004B16B6" w:rsidP="00790609">
      <w:pPr>
        <w:pStyle w:val="a3"/>
        <w:numPr>
          <w:ilvl w:val="0"/>
          <w:numId w:val="6"/>
        </w:numPr>
      </w:pPr>
      <w:r>
        <w:t>Срок заключения выражается в годах, размер штрафа – в рублях</w:t>
      </w:r>
      <w:r w:rsidRPr="004B16B6">
        <w:t>;</w:t>
      </w:r>
    </w:p>
    <w:p w:rsidR="004B16B6" w:rsidRPr="00232825" w:rsidRDefault="004B16B6" w:rsidP="00790609">
      <w:pPr>
        <w:pStyle w:val="a3"/>
        <w:numPr>
          <w:ilvl w:val="0"/>
          <w:numId w:val="6"/>
        </w:numPr>
      </w:pPr>
      <w:r>
        <w:t>В федеральном списке преступник может встречаться несколько раз.</w:t>
      </w:r>
    </w:p>
    <w:p w:rsidR="00E37986" w:rsidRDefault="00E37986" w:rsidP="00E37986">
      <w:pPr>
        <w:jc w:val="both"/>
      </w:pPr>
    </w:p>
    <w:p w:rsidR="004B16B6" w:rsidRDefault="004B16B6" w:rsidP="00E37986">
      <w:pPr>
        <w:pStyle w:val="4"/>
      </w:pPr>
      <w:bookmarkStart w:id="15" w:name="h.jxlbncieimj3"/>
      <w:bookmarkEnd w:id="15"/>
    </w:p>
    <w:p w:rsidR="00E37986" w:rsidRDefault="00E37986" w:rsidP="00E37986">
      <w:pPr>
        <w:pStyle w:val="4"/>
      </w:pPr>
      <w:r>
        <w:lastRenderedPageBreak/>
        <w:t>Итоговое задание:</w:t>
      </w:r>
    </w:p>
    <w:p w:rsidR="00E37986" w:rsidRDefault="00E37986" w:rsidP="00E37986">
      <w:pPr>
        <w:numPr>
          <w:ilvl w:val="0"/>
          <w:numId w:val="3"/>
        </w:numPr>
        <w:jc w:val="both"/>
      </w:pPr>
      <w:r>
        <w:t>Спроектировать и реализовать информационную систему, соответствующую исходному заданию с учетом дополнительных соглашений предметной области</w:t>
      </w:r>
    </w:p>
    <w:p w:rsidR="00E37986" w:rsidRDefault="00E37986" w:rsidP="00E37986">
      <w:pPr>
        <w:jc w:val="both"/>
      </w:pPr>
    </w:p>
    <w:p w:rsidR="00E37986" w:rsidRDefault="00E37986" w:rsidP="00E37986">
      <w:pPr>
        <w:numPr>
          <w:ilvl w:val="0"/>
          <w:numId w:val="3"/>
        </w:numPr>
        <w:jc w:val="both"/>
      </w:pPr>
      <w:r>
        <w:t>Добавить поддержку стандартных операций:</w:t>
      </w:r>
    </w:p>
    <w:p w:rsidR="00E37986" w:rsidRDefault="00E37986" w:rsidP="00E37986">
      <w:pPr>
        <w:numPr>
          <w:ilvl w:val="1"/>
          <w:numId w:val="3"/>
        </w:numPr>
        <w:tabs>
          <w:tab w:val="left" w:pos="1080"/>
        </w:tabs>
      </w:pPr>
      <w:r>
        <w:t>Поиск записи по ключевому полю</w:t>
      </w:r>
    </w:p>
    <w:p w:rsidR="00E37986" w:rsidRDefault="00E37986" w:rsidP="00E37986">
      <w:pPr>
        <w:numPr>
          <w:ilvl w:val="1"/>
          <w:numId w:val="3"/>
        </w:numPr>
        <w:tabs>
          <w:tab w:val="left" w:pos="1080"/>
        </w:tabs>
      </w:pPr>
      <w:r>
        <w:t>Поиск записи по не ключевому полю</w:t>
      </w:r>
    </w:p>
    <w:p w:rsidR="00E37986" w:rsidRDefault="00E37986" w:rsidP="00E37986">
      <w:pPr>
        <w:numPr>
          <w:ilvl w:val="1"/>
          <w:numId w:val="3"/>
        </w:numPr>
        <w:tabs>
          <w:tab w:val="left" w:pos="1080"/>
        </w:tabs>
      </w:pPr>
      <w:r>
        <w:t>Поиск записи по маске</w:t>
      </w:r>
    </w:p>
    <w:p w:rsidR="00E37986" w:rsidRDefault="00E37986" w:rsidP="00E37986">
      <w:pPr>
        <w:numPr>
          <w:ilvl w:val="1"/>
          <w:numId w:val="3"/>
        </w:numPr>
        <w:tabs>
          <w:tab w:val="left" w:pos="1080"/>
        </w:tabs>
      </w:pPr>
      <w:r>
        <w:t>Добавление записи</w:t>
      </w:r>
    </w:p>
    <w:p w:rsidR="00E37986" w:rsidRDefault="00E37986" w:rsidP="00E37986">
      <w:pPr>
        <w:numPr>
          <w:ilvl w:val="1"/>
          <w:numId w:val="3"/>
        </w:numPr>
        <w:tabs>
          <w:tab w:val="left" w:pos="1080"/>
        </w:tabs>
      </w:pPr>
      <w:r>
        <w:t>Добавление группы записей</w:t>
      </w:r>
    </w:p>
    <w:p w:rsidR="00E37986" w:rsidRDefault="00E37986" w:rsidP="00E37986">
      <w:pPr>
        <w:numPr>
          <w:ilvl w:val="1"/>
          <w:numId w:val="3"/>
        </w:numPr>
        <w:tabs>
          <w:tab w:val="left" w:pos="1080"/>
        </w:tabs>
      </w:pPr>
      <w:r>
        <w:t>Изменение записи (определение изменяемой записи по ключевому полю)</w:t>
      </w:r>
    </w:p>
    <w:p w:rsidR="00E37986" w:rsidRDefault="00E37986" w:rsidP="00E37986">
      <w:pPr>
        <w:numPr>
          <w:ilvl w:val="1"/>
          <w:numId w:val="3"/>
        </w:numPr>
        <w:tabs>
          <w:tab w:val="left" w:pos="1080"/>
        </w:tabs>
      </w:pPr>
      <w:r>
        <w:t>Изменение записи (определение изменяемой записи по не ключевому полю)</w:t>
      </w:r>
    </w:p>
    <w:p w:rsidR="00E37986" w:rsidRDefault="00E37986" w:rsidP="00E37986">
      <w:pPr>
        <w:numPr>
          <w:ilvl w:val="1"/>
          <w:numId w:val="3"/>
        </w:numPr>
        <w:tabs>
          <w:tab w:val="left" w:pos="1080"/>
        </w:tabs>
      </w:pPr>
      <w:r>
        <w:t>Удаление записи (определение удаляемой записи по ключевому полю)</w:t>
      </w:r>
    </w:p>
    <w:p w:rsidR="00E37986" w:rsidRDefault="00E37986" w:rsidP="00E37986">
      <w:pPr>
        <w:numPr>
          <w:ilvl w:val="1"/>
          <w:numId w:val="3"/>
        </w:numPr>
        <w:tabs>
          <w:tab w:val="left" w:pos="1080"/>
        </w:tabs>
      </w:pPr>
      <w:r>
        <w:t>Удаление записи (определение удаляемой записи по не ключевому полю)</w:t>
      </w:r>
    </w:p>
    <w:p w:rsidR="00E37986" w:rsidRDefault="00E37986" w:rsidP="00E37986">
      <w:pPr>
        <w:numPr>
          <w:ilvl w:val="1"/>
          <w:numId w:val="3"/>
        </w:numPr>
        <w:tabs>
          <w:tab w:val="left" w:pos="1080"/>
        </w:tabs>
      </w:pPr>
      <w:r>
        <w:t>Удаление группы записей</w:t>
      </w:r>
    </w:p>
    <w:p w:rsidR="00E37986" w:rsidRDefault="00E37986" w:rsidP="00E37986">
      <w:pPr>
        <w:numPr>
          <w:ilvl w:val="1"/>
          <w:numId w:val="3"/>
        </w:numPr>
        <w:tabs>
          <w:tab w:val="left" w:pos="1080"/>
        </w:tabs>
      </w:pPr>
      <w:r>
        <w:t>Сжатие базы данных (после удаления из БД 200 строк)</w:t>
      </w:r>
    </w:p>
    <w:p w:rsidR="00E37986" w:rsidRDefault="00E37986" w:rsidP="00E37986">
      <w:pPr>
        <w:numPr>
          <w:ilvl w:val="1"/>
          <w:numId w:val="3"/>
        </w:numPr>
        <w:tabs>
          <w:tab w:val="left" w:pos="1080"/>
        </w:tabs>
      </w:pPr>
      <w:r>
        <w:t>Сжатие базы данных (после удаления, в результате которого в БД остается 200 строк)</w:t>
      </w:r>
    </w:p>
    <w:p w:rsidR="00E37986" w:rsidRDefault="00E37986" w:rsidP="00E37986"/>
    <w:p w:rsidR="00E37986" w:rsidRDefault="00E37986" w:rsidP="00E37986">
      <w:pPr>
        <w:numPr>
          <w:ilvl w:val="0"/>
          <w:numId w:val="2"/>
        </w:numPr>
        <w:jc w:val="both"/>
      </w:pPr>
      <w:r>
        <w:t>Замерить время выполнения стандартных операций для таблиц, содержащих 1000, 10000, 100000 записей.</w:t>
      </w:r>
    </w:p>
    <w:p w:rsidR="00E37986" w:rsidRDefault="00E37986" w:rsidP="00E37986">
      <w:pPr>
        <w:numPr>
          <w:ilvl w:val="0"/>
          <w:numId w:val="2"/>
        </w:numPr>
        <w:jc w:val="both"/>
      </w:pPr>
      <w:r>
        <w:t xml:space="preserve"> Сделать выводы.</w:t>
      </w:r>
    </w:p>
    <w:p w:rsidR="00E37986" w:rsidRDefault="00E37986" w:rsidP="00E37986">
      <w:pPr>
        <w:pStyle w:val="2"/>
      </w:pPr>
      <w:bookmarkStart w:id="16" w:name="h.lokgzphzfziq"/>
      <w:bookmarkEnd w:id="16"/>
    </w:p>
    <w:p w:rsidR="00E37986" w:rsidRDefault="00E37986" w:rsidP="00E37986">
      <w:pPr>
        <w:pStyle w:val="2"/>
      </w:pPr>
      <w:r>
        <w:t>Используемый программный инструментарий</w:t>
      </w:r>
    </w:p>
    <w:p w:rsidR="00E37986" w:rsidRDefault="00E37986" w:rsidP="00E37986">
      <w:pPr>
        <w:jc w:val="both"/>
      </w:pPr>
    </w:p>
    <w:p w:rsidR="004B16B6" w:rsidRDefault="004B16B6" w:rsidP="004B16B6">
      <w:pPr>
        <w:numPr>
          <w:ilvl w:val="0"/>
          <w:numId w:val="7"/>
        </w:numPr>
        <w:jc w:val="both"/>
      </w:pPr>
      <w:r>
        <w:t xml:space="preserve">Локальный сервер </w:t>
      </w:r>
      <w:proofErr w:type="spellStart"/>
      <w:r w:rsidRPr="004B16B6">
        <w:rPr>
          <w:lang w:val="en-US"/>
        </w:rPr>
        <w:t>Denwer</w:t>
      </w:r>
      <w:proofErr w:type="spellEnd"/>
      <w:r>
        <w:t xml:space="preserve"> для работы с </w:t>
      </w:r>
      <w:r w:rsidRPr="004B16B6">
        <w:rPr>
          <w:lang w:val="en-US"/>
        </w:rPr>
        <w:t>PHP</w:t>
      </w:r>
      <w:r w:rsidRPr="004B16B6">
        <w:t xml:space="preserve"> </w:t>
      </w:r>
      <w:r>
        <w:t xml:space="preserve">и </w:t>
      </w:r>
      <w:r w:rsidRPr="004B16B6">
        <w:rPr>
          <w:lang w:val="en-US"/>
        </w:rPr>
        <w:t>SQL</w:t>
      </w:r>
      <w:r>
        <w:t>:</w:t>
      </w:r>
    </w:p>
    <w:p w:rsidR="004B16B6" w:rsidRPr="00E20F93" w:rsidRDefault="00E20F93" w:rsidP="004B16B6">
      <w:pPr>
        <w:numPr>
          <w:ilvl w:val="1"/>
          <w:numId w:val="7"/>
        </w:numPr>
        <w:jc w:val="both"/>
      </w:pPr>
      <w:r>
        <w:rPr>
          <w:lang w:val="de-DE"/>
        </w:rPr>
        <w:t>PHP 5.3.13</w:t>
      </w:r>
    </w:p>
    <w:p w:rsidR="00E20F93" w:rsidRPr="00E20F93" w:rsidRDefault="00E20F93" w:rsidP="004B16B6">
      <w:pPr>
        <w:numPr>
          <w:ilvl w:val="1"/>
          <w:numId w:val="7"/>
        </w:numPr>
        <w:jc w:val="both"/>
      </w:pPr>
      <w:r>
        <w:rPr>
          <w:lang w:val="de-DE"/>
        </w:rPr>
        <w:t>MySQL 5.5</w:t>
      </w:r>
    </w:p>
    <w:p w:rsidR="00E20F93" w:rsidRPr="00E20F93" w:rsidRDefault="00E20F93" w:rsidP="004B16B6">
      <w:pPr>
        <w:numPr>
          <w:ilvl w:val="1"/>
          <w:numId w:val="7"/>
        </w:numPr>
        <w:jc w:val="both"/>
      </w:pPr>
      <w:r>
        <w:rPr>
          <w:lang w:val="de-DE"/>
        </w:rPr>
        <w:t>Apache 2.2.22</w:t>
      </w:r>
    </w:p>
    <w:p w:rsidR="00E20F93" w:rsidRDefault="00E20F93" w:rsidP="004B16B6">
      <w:pPr>
        <w:numPr>
          <w:ilvl w:val="1"/>
          <w:numId w:val="7"/>
        </w:numPr>
        <w:jc w:val="both"/>
      </w:pPr>
      <w:proofErr w:type="spellStart"/>
      <w:r>
        <w:rPr>
          <w:lang w:val="de-DE"/>
        </w:rPr>
        <w:t>phpMyAdmin</w:t>
      </w:r>
      <w:proofErr w:type="spellEnd"/>
      <w:r>
        <w:rPr>
          <w:lang w:val="de-DE"/>
        </w:rPr>
        <w:t xml:space="preserve"> 3.5.1</w:t>
      </w:r>
    </w:p>
    <w:p w:rsidR="004B16B6" w:rsidRDefault="004B16B6" w:rsidP="00E2440D">
      <w:pPr>
        <w:numPr>
          <w:ilvl w:val="0"/>
          <w:numId w:val="7"/>
        </w:numPr>
        <w:jc w:val="both"/>
      </w:pPr>
      <w:r>
        <w:t xml:space="preserve">Текстовый редактор </w:t>
      </w:r>
      <w:r w:rsidRPr="004B16B6">
        <w:rPr>
          <w:lang w:val="en-US"/>
        </w:rPr>
        <w:t>Notepad</w:t>
      </w:r>
      <w:r>
        <w:t>++</w:t>
      </w:r>
      <w:r w:rsidRPr="004B16B6">
        <w:t xml:space="preserve"> </w:t>
      </w:r>
      <w:r>
        <w:rPr>
          <w:lang w:val="en-US"/>
        </w:rPr>
        <w:t>v</w:t>
      </w:r>
      <w:r w:rsidRPr="004B16B6">
        <w:t>7.6</w:t>
      </w:r>
      <w:r>
        <w:t xml:space="preserve"> для работы с </w:t>
      </w:r>
      <w:r w:rsidRPr="004B16B6">
        <w:rPr>
          <w:lang w:val="en-US"/>
        </w:rPr>
        <w:t>PHP</w:t>
      </w:r>
      <w:r>
        <w:t>-файлами</w:t>
      </w:r>
    </w:p>
    <w:p w:rsidR="004B16B6" w:rsidRDefault="004B16B6" w:rsidP="00E37986">
      <w:pPr>
        <w:jc w:val="both"/>
      </w:pPr>
    </w:p>
    <w:p w:rsidR="00E37986" w:rsidRDefault="00E37986" w:rsidP="004B16B6">
      <w:pPr>
        <w:jc w:val="both"/>
      </w:pPr>
    </w:p>
    <w:p w:rsidR="00E37986" w:rsidRDefault="00E37986" w:rsidP="00E37986">
      <w:pPr>
        <w:rPr>
          <w:rFonts w:eastAsia="Verdana"/>
        </w:rPr>
      </w:pPr>
      <w:r>
        <w:rPr>
          <w:rFonts w:ascii="Arial" w:hAnsi="Arial" w:cs="Arial"/>
          <w:b/>
          <w:i/>
          <w:sz w:val="28"/>
          <w:szCs w:val="28"/>
        </w:rPr>
        <w:t>Схема базы данных</w:t>
      </w:r>
    </w:p>
    <w:p w:rsidR="00E20F93" w:rsidRDefault="00E20F93" w:rsidP="00E37986">
      <w:pPr>
        <w:rPr>
          <w:rFonts w:eastAsia="Verdana"/>
        </w:rPr>
      </w:pPr>
    </w:p>
    <w:p w:rsidR="00E20F93" w:rsidRDefault="00E20F93" w:rsidP="00E37986">
      <w:pPr>
        <w:rPr>
          <w:rFonts w:eastAsia="Verdana"/>
        </w:rPr>
      </w:pPr>
      <w:r>
        <w:rPr>
          <w:rFonts w:eastAsia="Verdana"/>
          <w:noProof/>
          <w:lang w:eastAsia="ru-RU"/>
        </w:rPr>
        <w:drawing>
          <wp:inline distT="0" distB="0" distL="0" distR="0">
            <wp:extent cx="5934075" cy="2209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27" w:rsidRDefault="00E34227" w:rsidP="00E37986">
      <w:pPr>
        <w:rPr>
          <w:rFonts w:eastAsia="Verdana"/>
          <w:i/>
          <w:u w:val="single"/>
        </w:rPr>
      </w:pPr>
    </w:p>
    <w:p w:rsidR="00E34227" w:rsidRDefault="00E34227" w:rsidP="00E37986">
      <w:pPr>
        <w:rPr>
          <w:rFonts w:eastAsia="Verdana"/>
          <w:i/>
          <w:u w:val="single"/>
        </w:rPr>
      </w:pPr>
    </w:p>
    <w:p w:rsidR="00E37986" w:rsidRDefault="00E34227" w:rsidP="00E37986">
      <w:pPr>
        <w:rPr>
          <w:rFonts w:eastAsia="Verdana"/>
          <w:i/>
          <w:u w:val="single"/>
          <w:lang w:val="en-US"/>
        </w:rPr>
      </w:pPr>
      <w:r>
        <w:rPr>
          <w:rFonts w:eastAsia="Verdana"/>
          <w:i/>
          <w:u w:val="single"/>
        </w:rPr>
        <w:lastRenderedPageBreak/>
        <w:t xml:space="preserve">Таблица </w:t>
      </w:r>
      <w:r>
        <w:rPr>
          <w:rFonts w:eastAsia="Verdana"/>
          <w:i/>
          <w:u w:val="single"/>
          <w:lang w:val="de-DE"/>
        </w:rPr>
        <w:t>a</w:t>
      </w:r>
      <w:r w:rsidRPr="00E34227">
        <w:rPr>
          <w:rFonts w:eastAsia="Verdana"/>
          <w:i/>
          <w:u w:val="single"/>
          <w:lang w:val="de-DE"/>
        </w:rPr>
        <w:t>rchive</w:t>
      </w:r>
      <w:r w:rsidR="00EA5332">
        <w:rPr>
          <w:rFonts w:eastAsia="Verdana"/>
          <w:i/>
          <w:u w:val="single"/>
          <w:lang w:val="de-DE"/>
        </w:rPr>
        <w:t xml:space="preserve"> </w:t>
      </w:r>
      <w:r w:rsidR="00EA5332">
        <w:rPr>
          <w:rFonts w:eastAsia="Verdana"/>
          <w:i/>
          <w:u w:val="single"/>
          <w:lang w:val="en-US"/>
        </w:rPr>
        <w:t>(</w:t>
      </w:r>
      <w:r w:rsidR="00EA5332">
        <w:rPr>
          <w:rFonts w:eastAsia="Verdana"/>
          <w:i/>
          <w:u w:val="single"/>
        </w:rPr>
        <w:t>архив)</w:t>
      </w:r>
      <w:r w:rsidRPr="00E34227">
        <w:rPr>
          <w:rFonts w:eastAsia="Verdana"/>
          <w:i/>
          <w:u w:val="single"/>
          <w:lang w:val="en-US"/>
        </w:rPr>
        <w:t>:</w:t>
      </w:r>
    </w:p>
    <w:p w:rsidR="00E34227" w:rsidRPr="00EA5332" w:rsidRDefault="00E34227" w:rsidP="00E34227">
      <w:pPr>
        <w:pStyle w:val="a3"/>
        <w:numPr>
          <w:ilvl w:val="0"/>
          <w:numId w:val="8"/>
        </w:numPr>
        <w:rPr>
          <w:rFonts w:eastAsia="Verdana"/>
          <w:i/>
          <w:u w:val="single"/>
        </w:rPr>
      </w:pPr>
      <w:r w:rsidRPr="004C3059">
        <w:rPr>
          <w:rFonts w:eastAsia="Verdana"/>
          <w:b/>
          <w:lang w:val="en-US"/>
        </w:rPr>
        <w:t>note</w:t>
      </w:r>
      <w:r w:rsidRPr="004C3059">
        <w:rPr>
          <w:rFonts w:eastAsia="Verdana"/>
          <w:b/>
        </w:rPr>
        <w:t>_</w:t>
      </w:r>
      <w:r w:rsidRPr="004C3059">
        <w:rPr>
          <w:rFonts w:eastAsia="Verdana"/>
          <w:b/>
          <w:lang w:val="en-US"/>
        </w:rPr>
        <w:t>number</w:t>
      </w:r>
      <w:r w:rsidRPr="00E34227">
        <w:rPr>
          <w:rFonts w:eastAsia="Verdana"/>
        </w:rPr>
        <w:t xml:space="preserve"> – </w:t>
      </w:r>
      <w:r>
        <w:rPr>
          <w:rFonts w:eastAsia="Verdana"/>
        </w:rPr>
        <w:t xml:space="preserve">первичный ключ, является номером записи в таблице, </w:t>
      </w:r>
      <w:r>
        <w:rPr>
          <w:rFonts w:eastAsia="Verdana"/>
          <w:lang w:val="de-DE"/>
        </w:rPr>
        <w:t>AUTO</w:t>
      </w:r>
      <w:r w:rsidR="00EA5332" w:rsidRPr="00EA5332">
        <w:rPr>
          <w:rFonts w:eastAsia="Verdana"/>
        </w:rPr>
        <w:t>_</w:t>
      </w:r>
      <w:r>
        <w:rPr>
          <w:rFonts w:eastAsia="Verdana"/>
          <w:lang w:val="de-DE"/>
        </w:rPr>
        <w:t>INCREMENT</w:t>
      </w:r>
    </w:p>
    <w:p w:rsidR="00EA5332" w:rsidRPr="00EA5332" w:rsidRDefault="00EA5332" w:rsidP="00E34227">
      <w:pPr>
        <w:pStyle w:val="a3"/>
        <w:numPr>
          <w:ilvl w:val="0"/>
          <w:numId w:val="8"/>
        </w:numPr>
        <w:rPr>
          <w:rFonts w:eastAsia="Verdana"/>
          <w:i/>
          <w:u w:val="single"/>
        </w:rPr>
      </w:pPr>
      <w:r w:rsidRPr="004C3059">
        <w:rPr>
          <w:rFonts w:eastAsia="Verdana"/>
          <w:b/>
          <w:lang w:val="de-DE"/>
        </w:rPr>
        <w:t>ID</w:t>
      </w:r>
      <w:r>
        <w:rPr>
          <w:rFonts w:eastAsia="Verdana"/>
          <w:lang w:val="de-DE"/>
        </w:rPr>
        <w:t xml:space="preserve"> – </w:t>
      </w:r>
      <w:r>
        <w:rPr>
          <w:rFonts w:eastAsia="Verdana"/>
        </w:rPr>
        <w:t>отпечатки преступника</w:t>
      </w:r>
    </w:p>
    <w:p w:rsidR="00EA5332" w:rsidRPr="00EA5332" w:rsidRDefault="00EA5332" w:rsidP="00E34227">
      <w:pPr>
        <w:pStyle w:val="a3"/>
        <w:numPr>
          <w:ilvl w:val="0"/>
          <w:numId w:val="8"/>
        </w:numPr>
        <w:rPr>
          <w:rFonts w:eastAsia="Verdana"/>
          <w:i/>
          <w:u w:val="single"/>
        </w:rPr>
      </w:pPr>
      <w:r w:rsidRPr="004C3059">
        <w:rPr>
          <w:rFonts w:eastAsia="Verdana"/>
          <w:b/>
          <w:lang w:val="de-DE"/>
        </w:rPr>
        <w:t>surname</w:t>
      </w:r>
      <w:r>
        <w:rPr>
          <w:rFonts w:eastAsia="Verdana"/>
          <w:lang w:val="de-DE"/>
        </w:rPr>
        <w:t xml:space="preserve"> </w:t>
      </w:r>
      <w:r>
        <w:rPr>
          <w:rFonts w:eastAsia="Verdana"/>
          <w:lang w:val="en-US"/>
        </w:rPr>
        <w:t xml:space="preserve">– </w:t>
      </w:r>
      <w:r>
        <w:rPr>
          <w:rFonts w:eastAsia="Verdana"/>
        </w:rPr>
        <w:t>фамилия преступника</w:t>
      </w:r>
    </w:p>
    <w:p w:rsidR="00EA5332" w:rsidRPr="00EA5332" w:rsidRDefault="00EA5332" w:rsidP="00E34227">
      <w:pPr>
        <w:pStyle w:val="a3"/>
        <w:numPr>
          <w:ilvl w:val="0"/>
          <w:numId w:val="8"/>
        </w:numPr>
        <w:rPr>
          <w:rFonts w:eastAsia="Verdana"/>
          <w:i/>
          <w:u w:val="single"/>
        </w:rPr>
      </w:pPr>
      <w:r w:rsidRPr="004C3059">
        <w:rPr>
          <w:rFonts w:eastAsia="Verdana"/>
          <w:b/>
          <w:lang w:val="de-DE"/>
        </w:rPr>
        <w:t>name</w:t>
      </w:r>
      <w:r>
        <w:rPr>
          <w:rFonts w:eastAsia="Verdana"/>
          <w:lang w:val="de-DE"/>
        </w:rPr>
        <w:t xml:space="preserve"> </w:t>
      </w:r>
      <w:r>
        <w:rPr>
          <w:rFonts w:eastAsia="Verdana"/>
          <w:lang w:val="en-US"/>
        </w:rPr>
        <w:t>–</w:t>
      </w:r>
      <w:r>
        <w:rPr>
          <w:rFonts w:eastAsia="Verdana"/>
        </w:rPr>
        <w:t xml:space="preserve"> имя преступника</w:t>
      </w:r>
    </w:p>
    <w:p w:rsidR="00EA5332" w:rsidRPr="00EA5332" w:rsidRDefault="00EA5332" w:rsidP="00E34227">
      <w:pPr>
        <w:pStyle w:val="a3"/>
        <w:numPr>
          <w:ilvl w:val="0"/>
          <w:numId w:val="8"/>
        </w:numPr>
        <w:rPr>
          <w:rFonts w:eastAsia="Verdana"/>
          <w:i/>
          <w:u w:val="single"/>
        </w:rPr>
      </w:pPr>
      <w:r w:rsidRPr="004C3059">
        <w:rPr>
          <w:rFonts w:eastAsia="Verdana"/>
          <w:b/>
          <w:lang w:val="de-DE"/>
        </w:rPr>
        <w:t>patronymic</w:t>
      </w:r>
      <w:r w:rsidRPr="00EA5332">
        <w:rPr>
          <w:rFonts w:eastAsia="Verdana"/>
        </w:rPr>
        <w:t xml:space="preserve"> – </w:t>
      </w:r>
      <w:r>
        <w:rPr>
          <w:rFonts w:eastAsia="Verdana"/>
        </w:rPr>
        <w:t xml:space="preserve">отчество преступника (по умолчанию </w:t>
      </w:r>
      <w:r>
        <w:rPr>
          <w:rFonts w:eastAsia="Verdana"/>
          <w:lang w:val="de-DE"/>
        </w:rPr>
        <w:t>NULL</w:t>
      </w:r>
      <w:r w:rsidRPr="00EA5332">
        <w:rPr>
          <w:rFonts w:eastAsia="Verdana"/>
        </w:rPr>
        <w:t>)</w:t>
      </w:r>
    </w:p>
    <w:p w:rsidR="00EA5332" w:rsidRPr="00EA5332" w:rsidRDefault="00EA5332" w:rsidP="00E34227">
      <w:pPr>
        <w:pStyle w:val="a3"/>
        <w:numPr>
          <w:ilvl w:val="0"/>
          <w:numId w:val="8"/>
        </w:numPr>
        <w:rPr>
          <w:rFonts w:eastAsia="Verdana"/>
          <w:i/>
          <w:u w:val="single"/>
        </w:rPr>
      </w:pPr>
      <w:r w:rsidRPr="004C3059">
        <w:rPr>
          <w:rFonts w:eastAsia="Verdana"/>
          <w:b/>
          <w:lang w:val="en-US"/>
        </w:rPr>
        <w:t>arrest_date</w:t>
      </w:r>
      <w:r>
        <w:rPr>
          <w:rFonts w:eastAsia="Verdana"/>
          <w:lang w:val="en-US"/>
        </w:rPr>
        <w:t xml:space="preserve"> – </w:t>
      </w:r>
      <w:r>
        <w:rPr>
          <w:rFonts w:eastAsia="Verdana"/>
        </w:rPr>
        <w:t>дата ареста/оформления</w:t>
      </w:r>
    </w:p>
    <w:p w:rsidR="00EA5332" w:rsidRPr="00EA5332" w:rsidRDefault="00EA5332" w:rsidP="00EA5332">
      <w:pPr>
        <w:pStyle w:val="a3"/>
        <w:numPr>
          <w:ilvl w:val="0"/>
          <w:numId w:val="8"/>
        </w:numPr>
        <w:rPr>
          <w:rFonts w:eastAsia="Verdana"/>
          <w:i/>
          <w:u w:val="single"/>
        </w:rPr>
      </w:pPr>
      <w:r w:rsidRPr="004C3059">
        <w:rPr>
          <w:rFonts w:eastAsia="Verdana"/>
          <w:b/>
          <w:lang w:val="de-DE"/>
        </w:rPr>
        <w:t>article</w:t>
      </w:r>
      <w:r w:rsidRPr="004C3059">
        <w:rPr>
          <w:rFonts w:eastAsia="Verdana"/>
          <w:b/>
        </w:rPr>
        <w:t>_</w:t>
      </w:r>
      <w:r w:rsidRPr="004C3059">
        <w:rPr>
          <w:rFonts w:eastAsia="Verdana"/>
          <w:b/>
          <w:lang w:val="en-US"/>
        </w:rPr>
        <w:t>number</w:t>
      </w:r>
      <w:r w:rsidRPr="00EA5332">
        <w:rPr>
          <w:rFonts w:eastAsia="Verdana"/>
        </w:rPr>
        <w:t xml:space="preserve"> – </w:t>
      </w:r>
      <w:r>
        <w:rPr>
          <w:rFonts w:eastAsia="Verdana"/>
        </w:rPr>
        <w:t>номер статьи в уголовном кодексе</w:t>
      </w:r>
      <w:r w:rsidR="00AF2B7B">
        <w:rPr>
          <w:rFonts w:eastAsia="Verdana"/>
        </w:rPr>
        <w:t xml:space="preserve">, внешний ключ, ссылается на поле </w:t>
      </w:r>
      <w:r w:rsidR="00AF2B7B" w:rsidRPr="00AF2B7B">
        <w:rPr>
          <w:rFonts w:eastAsia="Verdana"/>
          <w:b/>
          <w:lang w:val="de-DE"/>
        </w:rPr>
        <w:t>article</w:t>
      </w:r>
      <w:r w:rsidR="00AF2B7B" w:rsidRPr="00AF2B7B">
        <w:rPr>
          <w:rFonts w:eastAsia="Verdana"/>
          <w:b/>
        </w:rPr>
        <w:t>_</w:t>
      </w:r>
      <w:r w:rsidR="00AF2B7B" w:rsidRPr="00AF2B7B">
        <w:rPr>
          <w:rFonts w:eastAsia="Verdana"/>
          <w:b/>
          <w:lang w:val="en-US"/>
        </w:rPr>
        <w:t>number</w:t>
      </w:r>
      <w:r w:rsidR="00AF2B7B">
        <w:rPr>
          <w:rFonts w:eastAsia="Verdana"/>
        </w:rPr>
        <w:t xml:space="preserve"> таблицы </w:t>
      </w:r>
      <w:r w:rsidR="00AF2B7B" w:rsidRPr="00AF2B7B">
        <w:rPr>
          <w:rFonts w:eastAsia="Verdana"/>
          <w:i/>
          <w:u w:val="single"/>
          <w:lang w:val="de-DE"/>
        </w:rPr>
        <w:t>uk</w:t>
      </w:r>
    </w:p>
    <w:p w:rsidR="00EA5332" w:rsidRPr="00EA5332" w:rsidRDefault="00EA5332" w:rsidP="00EA5332">
      <w:pPr>
        <w:pStyle w:val="a3"/>
        <w:numPr>
          <w:ilvl w:val="0"/>
          <w:numId w:val="8"/>
        </w:numPr>
        <w:rPr>
          <w:rFonts w:eastAsia="Verdana"/>
          <w:i/>
          <w:u w:val="single"/>
        </w:rPr>
      </w:pPr>
      <w:r w:rsidRPr="004C3059">
        <w:rPr>
          <w:rFonts w:eastAsia="Verdana"/>
          <w:b/>
          <w:lang w:val="de-DE"/>
        </w:rPr>
        <w:t>punishment</w:t>
      </w:r>
      <w:r w:rsidRPr="00AF2B7B">
        <w:rPr>
          <w:rFonts w:eastAsia="Verdana"/>
        </w:rPr>
        <w:t xml:space="preserve"> – </w:t>
      </w:r>
      <w:r>
        <w:rPr>
          <w:rFonts w:eastAsia="Verdana"/>
        </w:rPr>
        <w:t>вид наказания</w:t>
      </w:r>
      <w:r w:rsidR="00AF2B7B">
        <w:rPr>
          <w:rFonts w:eastAsia="Verdana"/>
        </w:rPr>
        <w:t xml:space="preserve"> (тюрьма, федеральная тюрьма, штраф, расстрел)</w:t>
      </w:r>
    </w:p>
    <w:p w:rsidR="00EA5332" w:rsidRPr="00EA5332" w:rsidRDefault="00EA5332" w:rsidP="00EA5332">
      <w:pPr>
        <w:pStyle w:val="a3"/>
        <w:numPr>
          <w:ilvl w:val="0"/>
          <w:numId w:val="8"/>
        </w:numPr>
        <w:rPr>
          <w:rFonts w:eastAsia="Verdana"/>
          <w:i/>
          <w:u w:val="single"/>
        </w:rPr>
      </w:pPr>
      <w:r w:rsidRPr="004C3059">
        <w:rPr>
          <w:rFonts w:eastAsia="Verdana"/>
          <w:b/>
          <w:lang w:val="de-DE"/>
        </w:rPr>
        <w:t>punish</w:t>
      </w:r>
      <w:r w:rsidRPr="004C3059">
        <w:rPr>
          <w:rFonts w:eastAsia="Verdana"/>
          <w:b/>
        </w:rPr>
        <w:t>_</w:t>
      </w:r>
      <w:r w:rsidRPr="004C3059">
        <w:rPr>
          <w:rFonts w:eastAsia="Verdana"/>
          <w:b/>
          <w:lang w:val="en-US"/>
        </w:rPr>
        <w:t>para</w:t>
      </w:r>
      <w:r w:rsidRPr="00EA5332">
        <w:rPr>
          <w:rFonts w:eastAsia="Verdana"/>
        </w:rPr>
        <w:t xml:space="preserve"> </w:t>
      </w:r>
      <w:r>
        <w:rPr>
          <w:rFonts w:eastAsia="Verdana"/>
        </w:rPr>
        <w:t>– параметр наказания (рубли/года)</w:t>
      </w:r>
    </w:p>
    <w:p w:rsidR="00EA5332" w:rsidRDefault="00EA5332" w:rsidP="00EA5332">
      <w:pPr>
        <w:rPr>
          <w:rFonts w:eastAsia="Verdana"/>
          <w:i/>
          <w:u w:val="single"/>
        </w:rPr>
      </w:pPr>
    </w:p>
    <w:p w:rsidR="00EA5332" w:rsidRPr="00EA5332" w:rsidRDefault="00EA5332" w:rsidP="00EA5332">
      <w:pPr>
        <w:rPr>
          <w:rFonts w:eastAsia="Verdana"/>
          <w:i/>
          <w:u w:val="single"/>
          <w:lang w:val="en-US"/>
        </w:rPr>
      </w:pPr>
      <w:r w:rsidRPr="00EA5332">
        <w:rPr>
          <w:rFonts w:eastAsia="Verdana"/>
          <w:i/>
          <w:u w:val="single"/>
        </w:rPr>
        <w:t xml:space="preserve">Таблица </w:t>
      </w:r>
      <w:r>
        <w:rPr>
          <w:rFonts w:eastAsia="Verdana"/>
          <w:i/>
          <w:u w:val="single"/>
          <w:lang w:val="de-DE"/>
        </w:rPr>
        <w:t>uk</w:t>
      </w:r>
      <w:r>
        <w:rPr>
          <w:rFonts w:eastAsia="Verdana"/>
          <w:i/>
          <w:u w:val="single"/>
        </w:rPr>
        <w:t xml:space="preserve"> (уголовный кодекс)</w:t>
      </w:r>
      <w:r w:rsidRPr="00EA5332">
        <w:rPr>
          <w:rFonts w:eastAsia="Verdana"/>
          <w:i/>
          <w:u w:val="single"/>
          <w:lang w:val="en-US"/>
        </w:rPr>
        <w:t>:</w:t>
      </w:r>
    </w:p>
    <w:p w:rsidR="00EA5332" w:rsidRPr="004C3059" w:rsidRDefault="004C3059" w:rsidP="00EA5332">
      <w:pPr>
        <w:pStyle w:val="a3"/>
        <w:numPr>
          <w:ilvl w:val="0"/>
          <w:numId w:val="9"/>
        </w:numPr>
        <w:rPr>
          <w:rFonts w:eastAsia="Verdana"/>
          <w:i/>
          <w:u w:val="single"/>
        </w:rPr>
      </w:pPr>
      <w:r w:rsidRPr="004C3059">
        <w:rPr>
          <w:rFonts w:eastAsia="Verdana"/>
          <w:b/>
          <w:lang w:val="de-DE"/>
        </w:rPr>
        <w:t>article</w:t>
      </w:r>
      <w:r w:rsidRPr="004C3059">
        <w:rPr>
          <w:rFonts w:eastAsia="Verdana"/>
          <w:b/>
        </w:rPr>
        <w:t>_</w:t>
      </w:r>
      <w:r w:rsidRPr="004C3059">
        <w:rPr>
          <w:rFonts w:eastAsia="Verdana"/>
          <w:b/>
          <w:lang w:val="en-US"/>
        </w:rPr>
        <w:t>number</w:t>
      </w:r>
      <w:r w:rsidRPr="004C3059">
        <w:rPr>
          <w:rFonts w:eastAsia="Verdana"/>
        </w:rPr>
        <w:t xml:space="preserve"> – </w:t>
      </w:r>
      <w:r>
        <w:rPr>
          <w:rFonts w:eastAsia="Verdana"/>
        </w:rPr>
        <w:t>первичный ключ, номер статьи</w:t>
      </w:r>
    </w:p>
    <w:p w:rsidR="004C3059" w:rsidRPr="004C3059" w:rsidRDefault="004C3059" w:rsidP="00EA5332">
      <w:pPr>
        <w:pStyle w:val="a3"/>
        <w:numPr>
          <w:ilvl w:val="0"/>
          <w:numId w:val="9"/>
        </w:numPr>
        <w:rPr>
          <w:rFonts w:eastAsia="Verdana"/>
          <w:i/>
          <w:u w:val="single"/>
        </w:rPr>
      </w:pPr>
      <w:r w:rsidRPr="004C3059">
        <w:rPr>
          <w:rFonts w:eastAsia="Verdana"/>
          <w:b/>
          <w:lang w:val="de-DE"/>
        </w:rPr>
        <w:t>article</w:t>
      </w:r>
      <w:r>
        <w:rPr>
          <w:rFonts w:eastAsia="Verdana"/>
          <w:lang w:val="de-DE"/>
        </w:rPr>
        <w:t xml:space="preserve"> </w:t>
      </w:r>
      <w:r>
        <w:rPr>
          <w:rFonts w:eastAsia="Verdana"/>
          <w:lang w:val="en-US"/>
        </w:rPr>
        <w:t xml:space="preserve">– </w:t>
      </w:r>
      <w:r>
        <w:rPr>
          <w:rFonts w:eastAsia="Verdana"/>
        </w:rPr>
        <w:t>название статьи</w:t>
      </w:r>
    </w:p>
    <w:p w:rsidR="00AF2B7B" w:rsidRPr="00EA5332" w:rsidRDefault="00AF2B7B" w:rsidP="00AF2B7B">
      <w:pPr>
        <w:pStyle w:val="a3"/>
        <w:numPr>
          <w:ilvl w:val="0"/>
          <w:numId w:val="9"/>
        </w:numPr>
        <w:rPr>
          <w:rFonts w:eastAsia="Verdana"/>
          <w:i/>
          <w:u w:val="single"/>
        </w:rPr>
      </w:pPr>
      <w:r w:rsidRPr="004C3059">
        <w:rPr>
          <w:rFonts w:eastAsia="Verdana"/>
          <w:b/>
          <w:lang w:val="de-DE"/>
        </w:rPr>
        <w:t>punishment</w:t>
      </w:r>
      <w:r w:rsidRPr="00AF2B7B">
        <w:rPr>
          <w:rFonts w:eastAsia="Verdana"/>
        </w:rPr>
        <w:t xml:space="preserve"> – </w:t>
      </w:r>
      <w:r>
        <w:rPr>
          <w:rFonts w:eastAsia="Verdana"/>
        </w:rPr>
        <w:t>вид наказания (тюрьма, штраф, расстрел)</w:t>
      </w:r>
    </w:p>
    <w:p w:rsidR="00AF2B7B" w:rsidRPr="00EA5332" w:rsidRDefault="00AF2B7B" w:rsidP="00AF2B7B">
      <w:pPr>
        <w:pStyle w:val="a3"/>
        <w:numPr>
          <w:ilvl w:val="0"/>
          <w:numId w:val="9"/>
        </w:numPr>
        <w:rPr>
          <w:rFonts w:eastAsia="Verdana"/>
          <w:i/>
          <w:u w:val="single"/>
        </w:rPr>
      </w:pPr>
      <w:r w:rsidRPr="004C3059">
        <w:rPr>
          <w:rFonts w:eastAsia="Verdana"/>
          <w:b/>
          <w:lang w:val="de-DE"/>
        </w:rPr>
        <w:t>punish</w:t>
      </w:r>
      <w:r w:rsidRPr="004C3059">
        <w:rPr>
          <w:rFonts w:eastAsia="Verdana"/>
          <w:b/>
        </w:rPr>
        <w:t>_</w:t>
      </w:r>
      <w:r w:rsidRPr="004C3059">
        <w:rPr>
          <w:rFonts w:eastAsia="Verdana"/>
          <w:b/>
          <w:lang w:val="en-US"/>
        </w:rPr>
        <w:t>para</w:t>
      </w:r>
      <w:r w:rsidRPr="00EA5332">
        <w:rPr>
          <w:rFonts w:eastAsia="Verdana"/>
        </w:rPr>
        <w:t xml:space="preserve"> </w:t>
      </w:r>
      <w:r>
        <w:rPr>
          <w:rFonts w:eastAsia="Verdana"/>
        </w:rPr>
        <w:t>– параметр наказания (рубли/года)</w:t>
      </w:r>
    </w:p>
    <w:p w:rsidR="004C3059" w:rsidRPr="00AF2B7B" w:rsidRDefault="00AF2B7B" w:rsidP="00EA5332">
      <w:pPr>
        <w:pStyle w:val="a3"/>
        <w:numPr>
          <w:ilvl w:val="0"/>
          <w:numId w:val="9"/>
        </w:numPr>
        <w:rPr>
          <w:rFonts w:eastAsia="Verdana"/>
          <w:i/>
          <w:u w:val="single"/>
        </w:rPr>
      </w:pPr>
      <w:r w:rsidRPr="00AF2B7B">
        <w:rPr>
          <w:rFonts w:eastAsia="Verdana"/>
          <w:b/>
          <w:lang w:val="de-DE"/>
        </w:rPr>
        <w:t>relapse</w:t>
      </w:r>
      <w:r w:rsidRPr="00AF2B7B">
        <w:rPr>
          <w:rFonts w:eastAsia="Verdana"/>
        </w:rPr>
        <w:t xml:space="preserve"> – </w:t>
      </w:r>
      <w:r>
        <w:rPr>
          <w:rFonts w:eastAsia="Verdana"/>
        </w:rPr>
        <w:t>вид наказания в случае рецидива</w:t>
      </w:r>
    </w:p>
    <w:p w:rsidR="00AF2B7B" w:rsidRPr="00EA5332" w:rsidRDefault="00AF2B7B" w:rsidP="00EA5332">
      <w:pPr>
        <w:pStyle w:val="a3"/>
        <w:numPr>
          <w:ilvl w:val="0"/>
          <w:numId w:val="9"/>
        </w:numPr>
        <w:rPr>
          <w:rFonts w:eastAsia="Verdana"/>
          <w:i/>
          <w:u w:val="single"/>
        </w:rPr>
      </w:pPr>
      <w:r w:rsidRPr="00AF2B7B">
        <w:rPr>
          <w:rFonts w:eastAsia="Verdana"/>
          <w:b/>
          <w:lang w:val="de-DE"/>
        </w:rPr>
        <w:t>relapse</w:t>
      </w:r>
      <w:r w:rsidRPr="00AF2B7B">
        <w:rPr>
          <w:rFonts w:eastAsia="Verdana"/>
          <w:b/>
        </w:rPr>
        <w:t>_</w:t>
      </w:r>
      <w:r w:rsidRPr="00AF2B7B">
        <w:rPr>
          <w:rFonts w:eastAsia="Verdana"/>
          <w:b/>
          <w:lang w:val="de-DE"/>
        </w:rPr>
        <w:t>para</w:t>
      </w:r>
      <w:r w:rsidRPr="00AF2B7B">
        <w:rPr>
          <w:rFonts w:eastAsia="Verdana"/>
        </w:rPr>
        <w:t xml:space="preserve"> – </w:t>
      </w:r>
      <w:r>
        <w:rPr>
          <w:rFonts w:eastAsia="Verdana"/>
        </w:rPr>
        <w:t>параметр наказания в случае рецидива</w:t>
      </w:r>
    </w:p>
    <w:p w:rsidR="00EA5332" w:rsidRDefault="00EA5332" w:rsidP="00EA5332">
      <w:pPr>
        <w:rPr>
          <w:rFonts w:eastAsia="Verdana"/>
          <w:i/>
          <w:u w:val="single"/>
        </w:rPr>
      </w:pPr>
    </w:p>
    <w:p w:rsidR="00AF2B7B" w:rsidRDefault="00AF2B7B" w:rsidP="00EA5332">
      <w:pPr>
        <w:rPr>
          <w:rFonts w:eastAsia="Verdana"/>
          <w:i/>
          <w:u w:val="single"/>
          <w:lang w:val="en-US"/>
        </w:rPr>
      </w:pPr>
      <w:r>
        <w:rPr>
          <w:rFonts w:eastAsia="Verdana"/>
          <w:i/>
          <w:u w:val="single"/>
        </w:rPr>
        <w:t xml:space="preserve">Таблица </w:t>
      </w:r>
      <w:r>
        <w:rPr>
          <w:rFonts w:eastAsia="Verdana"/>
          <w:i/>
          <w:u w:val="single"/>
          <w:lang w:val="de-DE"/>
        </w:rPr>
        <w:t>wanted (</w:t>
      </w:r>
      <w:r>
        <w:rPr>
          <w:rFonts w:eastAsia="Verdana"/>
          <w:i/>
          <w:u w:val="single"/>
        </w:rPr>
        <w:t>федеральный розыск)</w:t>
      </w:r>
      <w:r>
        <w:rPr>
          <w:rFonts w:eastAsia="Verdana"/>
          <w:i/>
          <w:u w:val="single"/>
          <w:lang w:val="en-US"/>
        </w:rPr>
        <w:t>:</w:t>
      </w:r>
    </w:p>
    <w:p w:rsidR="00AF2B7B" w:rsidRPr="00EA5332" w:rsidRDefault="00AF2B7B" w:rsidP="00AF2B7B">
      <w:pPr>
        <w:pStyle w:val="a3"/>
        <w:numPr>
          <w:ilvl w:val="0"/>
          <w:numId w:val="8"/>
        </w:numPr>
        <w:rPr>
          <w:rFonts w:eastAsia="Verdana"/>
          <w:i/>
          <w:u w:val="single"/>
        </w:rPr>
      </w:pPr>
      <w:r w:rsidRPr="004C3059">
        <w:rPr>
          <w:rFonts w:eastAsia="Verdana"/>
          <w:b/>
          <w:lang w:val="en-US"/>
        </w:rPr>
        <w:t>note</w:t>
      </w:r>
      <w:r w:rsidRPr="004C3059">
        <w:rPr>
          <w:rFonts w:eastAsia="Verdana"/>
          <w:b/>
        </w:rPr>
        <w:t>_</w:t>
      </w:r>
      <w:r w:rsidRPr="004C3059">
        <w:rPr>
          <w:rFonts w:eastAsia="Verdana"/>
          <w:b/>
          <w:lang w:val="en-US"/>
        </w:rPr>
        <w:t>number</w:t>
      </w:r>
      <w:r w:rsidRPr="00E34227">
        <w:rPr>
          <w:rFonts w:eastAsia="Verdana"/>
        </w:rPr>
        <w:t xml:space="preserve"> – </w:t>
      </w:r>
      <w:r>
        <w:rPr>
          <w:rFonts w:eastAsia="Verdana"/>
        </w:rPr>
        <w:t xml:space="preserve">первичный ключ, является номером записи в таблице, </w:t>
      </w:r>
      <w:r>
        <w:rPr>
          <w:rFonts w:eastAsia="Verdana"/>
          <w:lang w:val="de-DE"/>
        </w:rPr>
        <w:t>AUTO</w:t>
      </w:r>
      <w:r w:rsidRPr="00EA5332">
        <w:rPr>
          <w:rFonts w:eastAsia="Verdana"/>
        </w:rPr>
        <w:t>_</w:t>
      </w:r>
      <w:r>
        <w:rPr>
          <w:rFonts w:eastAsia="Verdana"/>
          <w:lang w:val="de-DE"/>
        </w:rPr>
        <w:t>INCREMENT</w:t>
      </w:r>
    </w:p>
    <w:p w:rsidR="00AF2B7B" w:rsidRPr="00EA5332" w:rsidRDefault="00AF2B7B" w:rsidP="00AF2B7B">
      <w:pPr>
        <w:pStyle w:val="a3"/>
        <w:numPr>
          <w:ilvl w:val="0"/>
          <w:numId w:val="8"/>
        </w:numPr>
        <w:rPr>
          <w:rFonts w:eastAsia="Verdana"/>
          <w:i/>
          <w:u w:val="single"/>
        </w:rPr>
      </w:pPr>
      <w:r w:rsidRPr="004C3059">
        <w:rPr>
          <w:rFonts w:eastAsia="Verdana"/>
          <w:b/>
          <w:lang w:val="de-DE"/>
        </w:rPr>
        <w:t>ID</w:t>
      </w:r>
      <w:r>
        <w:rPr>
          <w:rFonts w:eastAsia="Verdana"/>
          <w:lang w:val="de-DE"/>
        </w:rPr>
        <w:t xml:space="preserve"> – </w:t>
      </w:r>
      <w:r>
        <w:rPr>
          <w:rFonts w:eastAsia="Verdana"/>
        </w:rPr>
        <w:t>отпечатки преступника</w:t>
      </w:r>
    </w:p>
    <w:p w:rsidR="00AF2B7B" w:rsidRPr="00EA5332" w:rsidRDefault="00AF2B7B" w:rsidP="00AF2B7B">
      <w:pPr>
        <w:pStyle w:val="a3"/>
        <w:numPr>
          <w:ilvl w:val="0"/>
          <w:numId w:val="8"/>
        </w:numPr>
        <w:rPr>
          <w:rFonts w:eastAsia="Verdana"/>
          <w:i/>
          <w:u w:val="single"/>
        </w:rPr>
      </w:pPr>
      <w:r w:rsidRPr="004C3059">
        <w:rPr>
          <w:rFonts w:eastAsia="Verdana"/>
          <w:b/>
          <w:lang w:val="de-DE"/>
        </w:rPr>
        <w:t>surname</w:t>
      </w:r>
      <w:r>
        <w:rPr>
          <w:rFonts w:eastAsia="Verdana"/>
          <w:lang w:val="de-DE"/>
        </w:rPr>
        <w:t xml:space="preserve"> </w:t>
      </w:r>
      <w:r>
        <w:rPr>
          <w:rFonts w:eastAsia="Verdana"/>
          <w:lang w:val="en-US"/>
        </w:rPr>
        <w:t xml:space="preserve">– </w:t>
      </w:r>
      <w:r>
        <w:rPr>
          <w:rFonts w:eastAsia="Verdana"/>
        </w:rPr>
        <w:t>фамилия преступника</w:t>
      </w:r>
    </w:p>
    <w:p w:rsidR="00AF2B7B" w:rsidRPr="00EA5332" w:rsidRDefault="00AF2B7B" w:rsidP="00AF2B7B">
      <w:pPr>
        <w:pStyle w:val="a3"/>
        <w:numPr>
          <w:ilvl w:val="0"/>
          <w:numId w:val="8"/>
        </w:numPr>
        <w:rPr>
          <w:rFonts w:eastAsia="Verdana"/>
          <w:i/>
          <w:u w:val="single"/>
        </w:rPr>
      </w:pPr>
      <w:r w:rsidRPr="004C3059">
        <w:rPr>
          <w:rFonts w:eastAsia="Verdana"/>
          <w:b/>
          <w:lang w:val="de-DE"/>
        </w:rPr>
        <w:t>name</w:t>
      </w:r>
      <w:r>
        <w:rPr>
          <w:rFonts w:eastAsia="Verdana"/>
          <w:lang w:val="de-DE"/>
        </w:rPr>
        <w:t xml:space="preserve"> </w:t>
      </w:r>
      <w:r>
        <w:rPr>
          <w:rFonts w:eastAsia="Verdana"/>
          <w:lang w:val="en-US"/>
        </w:rPr>
        <w:t>–</w:t>
      </w:r>
      <w:r>
        <w:rPr>
          <w:rFonts w:eastAsia="Verdana"/>
        </w:rPr>
        <w:t xml:space="preserve"> имя преступника</w:t>
      </w:r>
    </w:p>
    <w:p w:rsidR="00AF2B7B" w:rsidRPr="00EA5332" w:rsidRDefault="00AF2B7B" w:rsidP="00AF2B7B">
      <w:pPr>
        <w:pStyle w:val="a3"/>
        <w:numPr>
          <w:ilvl w:val="0"/>
          <w:numId w:val="8"/>
        </w:numPr>
        <w:rPr>
          <w:rFonts w:eastAsia="Verdana"/>
          <w:i/>
          <w:u w:val="single"/>
        </w:rPr>
      </w:pPr>
      <w:r w:rsidRPr="004C3059">
        <w:rPr>
          <w:rFonts w:eastAsia="Verdana"/>
          <w:b/>
          <w:lang w:val="de-DE"/>
        </w:rPr>
        <w:t>patronymic</w:t>
      </w:r>
      <w:r w:rsidRPr="00EA5332">
        <w:rPr>
          <w:rFonts w:eastAsia="Verdana"/>
        </w:rPr>
        <w:t xml:space="preserve"> – </w:t>
      </w:r>
      <w:r>
        <w:rPr>
          <w:rFonts w:eastAsia="Verdana"/>
        </w:rPr>
        <w:t xml:space="preserve">отчество преступника (по умолчанию </w:t>
      </w:r>
      <w:r>
        <w:rPr>
          <w:rFonts w:eastAsia="Verdana"/>
          <w:lang w:val="de-DE"/>
        </w:rPr>
        <w:t>NULL</w:t>
      </w:r>
      <w:r w:rsidRPr="00EA5332">
        <w:rPr>
          <w:rFonts w:eastAsia="Verdana"/>
        </w:rPr>
        <w:t>)</w:t>
      </w:r>
    </w:p>
    <w:p w:rsidR="00AF2B7B" w:rsidRPr="00EA5332" w:rsidRDefault="00AF2B7B" w:rsidP="00AF2B7B">
      <w:pPr>
        <w:pStyle w:val="a3"/>
        <w:numPr>
          <w:ilvl w:val="0"/>
          <w:numId w:val="8"/>
        </w:numPr>
        <w:rPr>
          <w:rFonts w:eastAsia="Verdana"/>
          <w:i/>
          <w:u w:val="single"/>
        </w:rPr>
      </w:pPr>
      <w:r w:rsidRPr="004C3059">
        <w:rPr>
          <w:rFonts w:eastAsia="Verdana"/>
          <w:b/>
          <w:lang w:val="de-DE"/>
        </w:rPr>
        <w:t>article</w:t>
      </w:r>
      <w:r w:rsidRPr="004C3059">
        <w:rPr>
          <w:rFonts w:eastAsia="Verdana"/>
          <w:b/>
        </w:rPr>
        <w:t>_</w:t>
      </w:r>
      <w:r w:rsidRPr="004C3059">
        <w:rPr>
          <w:rFonts w:eastAsia="Verdana"/>
          <w:b/>
          <w:lang w:val="en-US"/>
        </w:rPr>
        <w:t>number</w:t>
      </w:r>
      <w:r w:rsidRPr="00EA5332">
        <w:rPr>
          <w:rFonts w:eastAsia="Verdana"/>
        </w:rPr>
        <w:t xml:space="preserve"> – </w:t>
      </w:r>
      <w:r>
        <w:rPr>
          <w:rFonts w:eastAsia="Verdana"/>
        </w:rPr>
        <w:t xml:space="preserve">номер статьи в уголовном кодексе, внешний ключ, ссылается на поле </w:t>
      </w:r>
      <w:r w:rsidRPr="00AF2B7B">
        <w:rPr>
          <w:rFonts w:eastAsia="Verdana"/>
          <w:b/>
          <w:lang w:val="de-DE"/>
        </w:rPr>
        <w:t>article</w:t>
      </w:r>
      <w:r w:rsidRPr="00AF2B7B">
        <w:rPr>
          <w:rFonts w:eastAsia="Verdana"/>
          <w:b/>
        </w:rPr>
        <w:t>_</w:t>
      </w:r>
      <w:r w:rsidRPr="00AF2B7B">
        <w:rPr>
          <w:rFonts w:eastAsia="Verdana"/>
          <w:b/>
          <w:lang w:val="en-US"/>
        </w:rPr>
        <w:t>number</w:t>
      </w:r>
      <w:r>
        <w:rPr>
          <w:rFonts w:eastAsia="Verdana"/>
        </w:rPr>
        <w:t xml:space="preserve"> таблицы </w:t>
      </w:r>
      <w:r w:rsidRPr="00AF2B7B">
        <w:rPr>
          <w:rFonts w:eastAsia="Verdana"/>
          <w:i/>
          <w:u w:val="single"/>
          <w:lang w:val="de-DE"/>
        </w:rPr>
        <w:t>uk</w:t>
      </w:r>
    </w:p>
    <w:p w:rsidR="00AF2B7B" w:rsidRPr="00AF2B7B" w:rsidRDefault="00AF2B7B" w:rsidP="00AF2B7B">
      <w:pPr>
        <w:pStyle w:val="a3"/>
        <w:ind w:left="360"/>
        <w:rPr>
          <w:rFonts w:eastAsia="Verdana"/>
          <w:i/>
          <w:u w:val="single"/>
        </w:rPr>
      </w:pPr>
    </w:p>
    <w:p w:rsidR="00E37986" w:rsidRDefault="00E37986" w:rsidP="00E37986">
      <w:pPr>
        <w:rPr>
          <w:rFonts w:eastAsia="Verdana"/>
        </w:rPr>
      </w:pPr>
      <w:r>
        <w:rPr>
          <w:rFonts w:ascii="Arial" w:eastAsia="Verdana" w:hAnsi="Arial" w:cs="Arial"/>
          <w:b/>
          <w:i/>
          <w:sz w:val="28"/>
          <w:szCs w:val="28"/>
        </w:rPr>
        <w:t>Основные запросы предметной области</w:t>
      </w:r>
    </w:p>
    <w:p w:rsidR="00E37986" w:rsidRDefault="00E37986" w:rsidP="00E37986">
      <w:pPr>
        <w:rPr>
          <w:rFonts w:eastAsia="Verdana"/>
        </w:rPr>
      </w:pPr>
    </w:p>
    <w:p w:rsidR="00514715" w:rsidRPr="008F2DBC" w:rsidRDefault="00BF2EAA" w:rsidP="00514715">
      <w:pPr>
        <w:pStyle w:val="a3"/>
        <w:numPr>
          <w:ilvl w:val="0"/>
          <w:numId w:val="10"/>
        </w:numPr>
        <w:rPr>
          <w:rFonts w:eastAsia="Verdana"/>
          <w:i/>
        </w:rPr>
      </w:pPr>
      <w:r w:rsidRPr="008F2DBC">
        <w:rPr>
          <w:rFonts w:eastAsia="Verdana"/>
          <w:i/>
        </w:rPr>
        <w:t>Поиск по архиву (по ФИО):</w:t>
      </w:r>
    </w:p>
    <w:p w:rsidR="008F2DBC" w:rsidRDefault="008F2DBC" w:rsidP="008F2DBC">
      <w:pPr>
        <w:pStyle w:val="a3"/>
        <w:ind w:left="360"/>
        <w:rPr>
          <w:rFonts w:eastAsia="Verdana"/>
        </w:rPr>
      </w:pP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&lt;form method="post" action="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archive.php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"&gt;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&lt;i&gt; Введите ФИО для поиска: &lt;/i&gt;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&lt;div&gt;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&lt;label for="surname"&gt;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Фамилия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&lt;/label&gt;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&lt;input type="text" name="surname" required&gt;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&lt;label for="name"&gt;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Имя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&lt;/label&gt;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&lt;input type="text" name="name" required&gt;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&lt;label for="patronymic"&gt;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Отчество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&lt;/label&gt;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&lt;input type="text" name="patronymic"&gt;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 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 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  &lt;button type="submit" name = "find1"&gt;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Найти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!&lt;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/button&gt;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  &lt;div&gt;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  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&lt;?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php</w:t>
      </w:r>
      <w:proofErr w:type="spellEnd"/>
      <w:proofErr w:type="gramEnd"/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if(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isset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($_POST['find1']))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$surname1 = $_POST['surname'];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$name1 = $_POST['name'];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$patronymic1 = $_POST['patronymic'];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lastRenderedPageBreak/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($patronymic1 == NULL)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$query ="SELECT * FROM archive WHERE surname = '$surname1' AND name = '$name1' ORDER BY arrest_date DESC";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else 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$query = "SELECT * FROM archive WHERE surname = '$surname1' AND name = '$name1' AND patronymic = '$patronymic1' ORDER BY arrest_date DESC";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}</w:t>
      </w:r>
    </w:p>
    <w:p w:rsidR="008F2DBC" w:rsidRPr="004C1007" w:rsidRDefault="008F2DBC" w:rsidP="008F2DBC">
      <w:pPr>
        <w:pStyle w:val="a3"/>
        <w:ind w:left="1068" w:firstLine="348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$result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$query) or die("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Ошибка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8F2DBC" w:rsidRPr="004C1007" w:rsidRDefault="008F2DBC" w:rsidP="008F2DBC">
      <w:pPr>
        <w:ind w:left="708" w:firstLine="708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num_rows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mysqli_num_rows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($result);</w:t>
      </w:r>
    </w:p>
    <w:p w:rsidR="008F2DBC" w:rsidRPr="002C5A1A" w:rsidRDefault="008F2DBC" w:rsidP="008F2DBC">
      <w:pPr>
        <w:ind w:left="708" w:firstLine="708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if</w:t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($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num</w:t>
      </w:r>
      <w:proofErr w:type="spellEnd"/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_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rows</w:t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==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NULL</w:t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)</w:t>
      </w:r>
    </w:p>
    <w:p w:rsidR="008F2DBC" w:rsidRPr="002C5A1A" w:rsidRDefault="008F2DBC" w:rsidP="008F2DBC">
      <w:pPr>
        <w:ind w:left="708" w:firstLine="708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{</w:t>
      </w:r>
    </w:p>
    <w:p w:rsidR="008F2DBC" w:rsidRPr="004C1007" w:rsidRDefault="008F2DBC" w:rsidP="008F2DBC">
      <w:pPr>
        <w:ind w:left="708" w:firstLine="708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echo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&gt; &lt;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font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color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=\"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red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\"&gt; К сожалению, ничего не нашлось. &lt;/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font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&gt;";</w:t>
      </w:r>
    </w:p>
    <w:p w:rsidR="008F2DBC" w:rsidRPr="004C1007" w:rsidRDefault="008F2DBC" w:rsidP="008F2DBC">
      <w:pPr>
        <w:ind w:left="708" w:firstLine="708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}</w:t>
      </w:r>
    </w:p>
    <w:p w:rsidR="008F2DBC" w:rsidRPr="004C1007" w:rsidRDefault="008F2DBC" w:rsidP="008F2DBC">
      <w:pPr>
        <w:ind w:left="708" w:firstLine="708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else { </w:t>
      </w:r>
    </w:p>
    <w:p w:rsidR="008F2DBC" w:rsidRPr="004C1007" w:rsidRDefault="008F2DBC" w:rsidP="008F2DBC">
      <w:pPr>
        <w:ind w:left="708" w:firstLine="708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//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вывод на экран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}</w:t>
      </w:r>
    </w:p>
    <w:p w:rsidR="008F2DBC" w:rsidRPr="004C1007" w:rsidRDefault="008F2DBC" w:rsidP="008F2DBC">
      <w:pPr>
        <w:ind w:left="708" w:firstLine="708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}</w:t>
      </w:r>
    </w:p>
    <w:p w:rsidR="008F2DBC" w:rsidRPr="008F2DBC" w:rsidRDefault="008F2DBC" w:rsidP="008F2DBC">
      <w:pPr>
        <w:ind w:left="708" w:firstLine="708"/>
        <w:rPr>
          <w:rFonts w:eastAsia="Verdana"/>
        </w:rPr>
      </w:pPr>
    </w:p>
    <w:p w:rsidR="00E37986" w:rsidRPr="008F2DBC" w:rsidRDefault="008F2DBC" w:rsidP="008F2DBC">
      <w:pPr>
        <w:pStyle w:val="a3"/>
        <w:numPr>
          <w:ilvl w:val="0"/>
          <w:numId w:val="10"/>
        </w:numPr>
        <w:rPr>
          <w:rFonts w:eastAsia="Verdana"/>
          <w:i/>
        </w:rPr>
      </w:pPr>
      <w:r w:rsidRPr="008F2DBC">
        <w:rPr>
          <w:rFonts w:eastAsia="Verdana"/>
          <w:i/>
        </w:rPr>
        <w:t xml:space="preserve">Поиск по архиву (по </w:t>
      </w:r>
      <w:r w:rsidRPr="008F2DBC">
        <w:rPr>
          <w:rFonts w:eastAsia="Verdana"/>
          <w:i/>
          <w:lang w:val="de-DE"/>
        </w:rPr>
        <w:t>ID</w:t>
      </w:r>
      <w:r w:rsidRPr="008F2DBC">
        <w:rPr>
          <w:rFonts w:eastAsia="Verdana"/>
          <w:i/>
        </w:rPr>
        <w:t>):</w:t>
      </w:r>
    </w:p>
    <w:p w:rsidR="008F2DBC" w:rsidRDefault="008F2DBC" w:rsidP="008F2DBC">
      <w:pPr>
        <w:pStyle w:val="a3"/>
        <w:ind w:left="360"/>
        <w:rPr>
          <w:rFonts w:eastAsia="Verdana"/>
        </w:rPr>
      </w:pP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&lt;form method="post" action="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archive.php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"&gt;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 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&lt;i&gt; Введите ID для поиска: &lt;/i&gt;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&lt;label for="ID"&gt;ID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задержанного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&lt;/label&gt;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&lt;input type="number"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maxlength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="8" min="1" max="99999999" name="ID" required&gt;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&lt;/div&gt;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&lt;button type="submit" name = "find2"&gt;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Найти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!&lt;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/button&gt;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&lt;?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php</w:t>
      </w:r>
      <w:proofErr w:type="spellEnd"/>
      <w:proofErr w:type="gramEnd"/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if(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isset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($_POST['find2']))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$ID1 = $_POST['ID'];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$query = "SELECT * FROM archive WHERE ID = '$ID1' ORDER BY arrest_date DESC";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$result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$query) or die("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Ошибка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num_rows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mysqli_num_rows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($result);</w:t>
      </w:r>
    </w:p>
    <w:p w:rsidR="008F2DBC" w:rsidRPr="002C5A1A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</w:t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($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num</w:t>
      </w:r>
      <w:proofErr w:type="spellEnd"/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_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rows</w:t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==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NULL</w:t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)</w:t>
      </w:r>
    </w:p>
    <w:p w:rsidR="008F2DBC" w:rsidRPr="002C5A1A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{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echo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&gt; &lt;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font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color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=\"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red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\"&gt; К сожалению, ничего не нашлось.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&lt;/font&gt;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else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8F2DBC" w:rsidRPr="004C1007" w:rsidRDefault="008F2DBC" w:rsidP="008F2DBC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//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вывод на 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экран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}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</w:p>
    <w:p w:rsidR="008F2DBC" w:rsidRPr="004C1007" w:rsidRDefault="008F2DBC" w:rsidP="008F2DBC">
      <w:pPr>
        <w:pStyle w:val="a3"/>
        <w:ind w:left="1068" w:firstLine="348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}</w:t>
      </w:r>
    </w:p>
    <w:p w:rsidR="00E61179" w:rsidRDefault="00E61179" w:rsidP="00E61179">
      <w:pPr>
        <w:rPr>
          <w:rFonts w:eastAsia="Verdana"/>
          <w:lang w:val="en-US"/>
        </w:rPr>
      </w:pPr>
    </w:p>
    <w:p w:rsidR="00E61179" w:rsidRPr="002106E6" w:rsidRDefault="00E61179" w:rsidP="00E61179">
      <w:pPr>
        <w:pStyle w:val="a3"/>
        <w:numPr>
          <w:ilvl w:val="0"/>
          <w:numId w:val="10"/>
        </w:numPr>
        <w:rPr>
          <w:rFonts w:eastAsia="Verdana"/>
          <w:i/>
          <w:lang w:val="en-US"/>
        </w:rPr>
      </w:pPr>
      <w:r w:rsidRPr="002106E6">
        <w:rPr>
          <w:rFonts w:eastAsia="Verdana"/>
          <w:i/>
        </w:rPr>
        <w:t>Просмотр архива за определенный период</w:t>
      </w:r>
    </w:p>
    <w:p w:rsidR="00E61179" w:rsidRPr="004C1007" w:rsidRDefault="00E61179" w:rsidP="00E61179">
      <w:pPr>
        <w:pStyle w:val="a3"/>
        <w:ind w:left="360"/>
        <w:rPr>
          <w:rFonts w:eastAsia="Verdana"/>
          <w:color w:val="2E74B5" w:themeColor="accent1" w:themeShade="BF"/>
        </w:rPr>
      </w:pP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form  method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="post" action="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archive.php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"&gt; 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&lt;div&gt;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&lt;label for="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searchtype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"&gt;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Парметры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отображения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&lt;/label&gt;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&lt;select name="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searchtype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"&gt;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  &lt;option&gt;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Выберите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тип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поиска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&lt;/option&gt;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  &lt;option value="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lastmonth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"&gt;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Последний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месяц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&lt;/option&gt;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&lt;option value="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lastyear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"&gt;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Последний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год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&lt;/option&gt;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&lt;/select&gt; 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&lt;/div&gt; 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&lt;button type="submit" name = "show"&gt;</w:t>
      </w:r>
      <w:proofErr w:type="spellStart"/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Показать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!&lt;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/button&gt;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&lt;?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php</w:t>
      </w:r>
      <w:proofErr w:type="spellEnd"/>
      <w:proofErr w:type="gramEnd"/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if(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isset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($_POST['show']))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lastRenderedPageBreak/>
        <w:tab/>
        <w:t>{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$name = $_POST['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searchtype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'];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echo "&lt;/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($name == 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lastmonth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")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$query ="SELECT * FROM archive WHERE arrest_date &gt;= DATE_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SUB(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CURRENT_DATE, INTERVAL 30 DAY) ORDER BY arrest_date DESC";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$result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$query) or die("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Ошибка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num_rows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mysqli_num_rows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($result);</w:t>
      </w:r>
    </w:p>
    <w:p w:rsidR="00E61179" w:rsidRPr="002C5A1A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</w:t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($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num</w:t>
      </w:r>
      <w:proofErr w:type="spellEnd"/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_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rows</w:t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==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NULL</w:t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)</w:t>
      </w:r>
    </w:p>
    <w:p w:rsidR="00E61179" w:rsidRPr="002C5A1A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{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echo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&gt; &lt;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font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color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=\"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red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\"&gt; К сожалению, ничего не нашлось.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&lt;/font&gt;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else</w:t>
      </w:r>
    </w:p>
    <w:p w:rsidR="00E37986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{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/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/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вывод на экран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>}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if ($name == 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lastyear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")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$query ="SELECT * FROM archive WHERE arrest_date &gt;= DATE_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SUB(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CURRENT_DATE, INTERVAL 365 DAY) ORDER BY arrest_date DESC";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$result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$query) or die("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>Ошибка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num_rows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mysqli_num_rows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($result);</w:t>
      </w:r>
    </w:p>
    <w:p w:rsidR="00E61179" w:rsidRPr="002C5A1A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</w:t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($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num</w:t>
      </w:r>
      <w:proofErr w:type="spellEnd"/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_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rows</w:t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==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NULL</w:t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)</w:t>
      </w:r>
    </w:p>
    <w:p w:rsidR="00E61179" w:rsidRPr="002C5A1A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{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</w:pP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>echo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"&lt;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>i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&gt; 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>font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>color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=\"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>red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\"&gt; К сожалению, ничего не нашлось.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>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>font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>&gt; &lt;/i&gt;";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ab/>
        <w:t>}</w:t>
      </w:r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ab/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>else</w:t>
      </w:r>
      <w:proofErr w:type="spellEnd"/>
    </w:p>
    <w:p w:rsidR="00E61179" w:rsidRPr="004C1007" w:rsidRDefault="00E61179" w:rsidP="00E61179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ab/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>{ /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de-DE"/>
        </w:rPr>
        <w:t>/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вывод на экран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}</w:t>
      </w:r>
    </w:p>
    <w:p w:rsidR="00E61179" w:rsidRPr="004C1007" w:rsidRDefault="00E61179" w:rsidP="00E61179">
      <w:pPr>
        <w:pStyle w:val="a3"/>
        <w:ind w:left="1068" w:firstLine="348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}</w:t>
      </w:r>
    </w:p>
    <w:p w:rsidR="00E61179" w:rsidRPr="004C1007" w:rsidRDefault="00FF312E" w:rsidP="00E61179">
      <w:pPr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}</w:t>
      </w:r>
    </w:p>
    <w:p w:rsidR="00E61179" w:rsidRDefault="00E61179" w:rsidP="00E61179">
      <w:pPr>
        <w:pStyle w:val="a3"/>
        <w:ind w:left="360"/>
        <w:rPr>
          <w:rFonts w:eastAsia="Verdana"/>
          <w:lang w:val="en-US"/>
        </w:rPr>
      </w:pPr>
    </w:p>
    <w:p w:rsidR="00FF312E" w:rsidRPr="002106E6" w:rsidRDefault="00FF312E" w:rsidP="00FF312E">
      <w:pPr>
        <w:pStyle w:val="a3"/>
        <w:numPr>
          <w:ilvl w:val="0"/>
          <w:numId w:val="10"/>
        </w:numPr>
        <w:rPr>
          <w:rFonts w:eastAsia="Verdana"/>
          <w:i/>
        </w:rPr>
      </w:pPr>
      <w:r w:rsidRPr="002106E6">
        <w:rPr>
          <w:rFonts w:eastAsia="Verdana"/>
          <w:i/>
        </w:rPr>
        <w:t>Запрос для просмотра текущего состояния федерального розыска</w:t>
      </w:r>
    </w:p>
    <w:p w:rsidR="00FF312E" w:rsidRPr="004C1007" w:rsidRDefault="00FF312E" w:rsidP="00FF312E">
      <w:pPr>
        <w:pStyle w:val="a3"/>
        <w:ind w:left="360"/>
        <w:rPr>
          <w:rFonts w:eastAsia="Verdana"/>
          <w:color w:val="2E74B5" w:themeColor="accent1" w:themeShade="BF"/>
        </w:rPr>
      </w:pPr>
    </w:p>
    <w:p w:rsidR="00FF312E" w:rsidRPr="004C1007" w:rsidRDefault="00FF312E" w:rsidP="00FF312E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$query ="SELECT wanted.id, </w:t>
      </w:r>
      <w:proofErr w:type="spellStart"/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wanted.surname</w:t>
      </w:r>
      <w:proofErr w:type="spellEnd"/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wanted.name,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wanted.patronymic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wanted.article_number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uk.article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</w:p>
    <w:p w:rsidR="00FF312E" w:rsidRPr="004C1007" w:rsidRDefault="00FF312E" w:rsidP="00FF312E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FROM wanted </w:t>
      </w:r>
    </w:p>
    <w:p w:rsidR="00FF312E" w:rsidRPr="004C1007" w:rsidRDefault="00FF312E" w:rsidP="00FF312E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INNER JOIN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uk</w:t>
      </w:r>
      <w:proofErr w:type="spellEnd"/>
    </w:p>
    <w:p w:rsidR="00FF312E" w:rsidRPr="004C1007" w:rsidRDefault="00FF312E" w:rsidP="00FF312E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ON </w:t>
      </w:r>
      <w:proofErr w:type="spellStart"/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uk.article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wanted.article_number</w:t>
      </w:r>
      <w:proofErr w:type="spellEnd"/>
    </w:p>
    <w:p w:rsidR="00FF312E" w:rsidRPr="004C1007" w:rsidRDefault="00FF312E" w:rsidP="00FF312E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ORDER BY surname, name, patronymic";</w:t>
      </w:r>
    </w:p>
    <w:p w:rsidR="00FF312E" w:rsidRDefault="00FF312E" w:rsidP="00FF312E">
      <w:pPr>
        <w:rPr>
          <w:rFonts w:eastAsia="Verdana"/>
          <w:lang w:val="en-US"/>
        </w:rPr>
      </w:pPr>
    </w:p>
    <w:p w:rsidR="00FF312E" w:rsidRPr="002106E6" w:rsidRDefault="00FF312E" w:rsidP="00FF312E">
      <w:pPr>
        <w:pStyle w:val="a3"/>
        <w:numPr>
          <w:ilvl w:val="0"/>
          <w:numId w:val="10"/>
        </w:numPr>
        <w:rPr>
          <w:rFonts w:eastAsia="Verdana"/>
          <w:i/>
          <w:lang w:val="en-US"/>
        </w:rPr>
      </w:pPr>
      <w:r w:rsidRPr="002106E6">
        <w:rPr>
          <w:rFonts w:eastAsia="Verdana"/>
          <w:i/>
        </w:rPr>
        <w:t>Оформление задержанного</w:t>
      </w:r>
    </w:p>
    <w:p w:rsidR="00E43198" w:rsidRDefault="00E43198" w:rsidP="00E43198">
      <w:pPr>
        <w:pStyle w:val="a3"/>
        <w:ind w:left="360"/>
        <w:rPr>
          <w:rFonts w:eastAsia="Verdana"/>
          <w:lang w:val="en-US"/>
        </w:rPr>
      </w:pP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&lt;form method="post" action="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reg.php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"&gt;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&lt;div&gt;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&lt;label for="surname"&gt;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Фамилия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&lt;/label&gt;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&lt;input type="text" name="surname" required placeholder="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Иванов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"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maxlength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"50"&gt;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&lt;label for="name"&gt;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Имя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&lt;/label&gt;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&lt;input type="text" name="name" required placeholder="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Иван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"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maxlength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"50"&gt;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&lt;label for="patronymic"&gt;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Отчество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&lt;/label&gt;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&lt;input type="text" name="patronymic" placeholder="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не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обязательно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"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maxlength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"50"&gt;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 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&lt;div&gt;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&lt;label for="date"&gt;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Дата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ареста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&lt;/label&gt;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&lt;input type="date" name="date" required&gt;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&lt;/div&gt;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&lt;div&gt;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&lt;label for="ID"&gt;ID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задержанного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&lt;/label&gt;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&lt;input type="number"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maxlength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="8" min="1" max="99999999" name="ID" required&gt;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&lt;/div&gt;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&lt;div&gt;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  &lt;label for="clause"&gt;№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статьи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&lt;/label&gt;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lastRenderedPageBreak/>
        <w:t xml:space="preserve">      &lt;input type="number"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maxlength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="3" min="1" max="361" name="clause" required&gt;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&lt;/div&gt;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   &lt;button type="submit" name = "add"&gt;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Добавить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&lt;/button&gt;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&lt;button type="reset"&gt;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Сбросить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&lt;/button&gt;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&lt;/form&gt;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&lt;?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php</w:t>
      </w:r>
      <w:proofErr w:type="spellEnd"/>
      <w:proofErr w:type="gramEnd"/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isset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($_POST['add']))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$surname = $_POST['surname'];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$name = $_POST['name'];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$patronymic = $_POST['patronymic'];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$date = $_POST['date'];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$ID = $_POST['ID'];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st_num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$_POST['clause'];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$date1 = date('Y-m-d');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($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date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&gt; $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date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1) //проверка на корректность даты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echo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&gt; &lt;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font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color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=\"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red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\"&gt;Произошла ошибка: дата не может быть больше текущей &lt;/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font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else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$query = "SELECT * FROM archive WHERE id = '$ID' AND punishment = 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расстрел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'"; //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проверка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жив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ли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преступник</w:t>
      </w:r>
      <w:proofErr w:type="spellEnd"/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$result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$query) or die("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Ошибка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num_rows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mysqli_num_rows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($result);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$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1 = "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SELECT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*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FROM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archive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WHERE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id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= '$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ID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'"; //запрос на наличие преступника в архиве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$result1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$query1) or die("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Ошибка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$num_rows1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mysqli_num_rows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($result1);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$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2 = "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SELECT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*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FROM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wanted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WHERE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id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= '$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ID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'"; //запрос на наличие преступника в федеральном списке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$result2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$query2) or die("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Ошибка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$num_rows2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mysqli_num_rows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($result2);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num_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rows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!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=NULL)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($num_rows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2!=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NULL) 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querydel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"DELETE FROM wanted WHERE id = '$ID'"; 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querydel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) or die("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Ошибка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echo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&gt; &lt;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font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color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=\"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red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\"&gt; Произошла ошибка: попавшийся был расстрелян &lt;/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font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else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if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(($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num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_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rows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1 ==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NULL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) &amp;&amp; ($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num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_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rows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2 ==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NULL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)) //если нет ни в архиве, ни в федеральном списке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$query3 = "SELECT * FROM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uk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WHERE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'$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st_num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'"; //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запрос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для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определения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наказания</w:t>
      </w:r>
      <w:proofErr w:type="spellEnd"/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$result3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$query3) or die("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Ошибка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$row3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mysqli_fetch_assoc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($result3);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$punishment3 = $row3['punishment'];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$punish_para3 = $row3['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punish_para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$link, "INSERT INTO archive (ID, surname, name, patronymic,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arrest_date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punishment,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punish_para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) VALUES ('$ID', '$surname', '$name', '$patronymic', '$date', '$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st_num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', '$punishment3', '$punish_para3')");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echo "&lt;/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echo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&gt; &lt;font color=\"green\"&gt;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Успешно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!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Приговор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: &lt;/font&gt;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lastRenderedPageBreak/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($punishment3 == 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расстрел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') echo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&gt; &lt;font color=\"green\"&gt;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расстрел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. &lt;/font&gt;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($punishment3 == 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тюрьма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') echo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&gt; &lt;font color=\"green\"&gt; в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тюрьму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Количество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лет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: $punish_para3 &lt;/font&gt;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($punishment3 == 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штраф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') echo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&gt; &lt;font color=\"green\"&gt;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штраф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в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размере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$punish_para3 </w:t>
      </w:r>
      <w:proofErr w:type="spellStart"/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рублей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.&lt;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/font&gt;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2C5A1A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echo</w:t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"&lt;/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&gt;&lt;/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&gt;";</w:t>
      </w:r>
    </w:p>
    <w:p w:rsidR="001424F8" w:rsidRPr="002C5A1A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if</w:t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(($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num</w:t>
      </w:r>
      <w:proofErr w:type="spellEnd"/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_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rows</w:t>
      </w:r>
      <w:proofErr w:type="gramStart"/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1 !</w:t>
      </w:r>
      <w:proofErr w:type="gramEnd"/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=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NULL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) &amp;&amp; ($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num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_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rows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2 ==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NULL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)) //если есть в архиве, но нет в федеральном списке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$query3 = "SELECT * FROM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uk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WHERE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'$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st_num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$result3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$query3) or die("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Ошибка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$row3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mysqli_fetch_assoc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($result3);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$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punishment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3 = $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row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3['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relapse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']; //наказание как рецидив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$punish_para3 = $row3['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relapse_para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$link, "INSERT INTO archive (ID, surname, name, patronymic,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arrest_date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punishment,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punish_para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) VALUES ('$ID', '$surname', '$name', '$patronymic', '$date', '$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st_num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', '$punishment3', '$punish_para3')");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echo "&lt;/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echo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&gt; &lt;font color=\"green\"&gt;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Успешно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!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Приговор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: &lt;/font&gt;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($punishment3 == 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расстрел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') echo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&gt; &lt;font color=\"green\"&gt;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расстрел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. &lt;/font&gt;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($punishment3 == 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тюрьма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') echo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&gt; &lt;font color=\"green\"&gt; в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тюрьму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Количество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лет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: $punish_para3 &lt;/font&gt;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($punishment3 == 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штраф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') echo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&gt; &lt;font color=\"green\"&gt;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штраф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в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размере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$punish_para3 </w:t>
      </w:r>
      <w:proofErr w:type="spellStart"/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рублей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.&lt;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/font&gt;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echo "&lt;/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(($num_rows1 == NULL) &amp;&amp; ($num_rows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2 !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= NULL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)) //если нет в архиве, но есть в федеральном списке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prison_count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0;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rustrell_count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0; //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счетчики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для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вынесения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приговора</w:t>
      </w:r>
      <w:proofErr w:type="spellEnd"/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tax_count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0;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$query3 = "SELECT * FROM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uk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WHERE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'$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st_num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$result3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$query3) or die("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Ошибка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$row3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mysqli_fetch_assoc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($result3);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$punishment3 = $row3['punishment'];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$punish_para3 = $row3['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punish_para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($punishment3 == 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тюрьма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') 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$punishment3 = 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федеральная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тюрьма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prison_count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+= $punish_para3;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($punishment3 == 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штраф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')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tax_count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+= $punish_para3;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($punishment3 == 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расстрел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')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rustrell_count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1;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$link, "INSERT INTO archive (ID, surname, name, patronymic,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arrest_date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punishment,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punish_para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) VALUES ('$ID', '$surname', '$name', '$patronymic', '$date', '$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st_num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', '$punishment3', '$punish_para3')");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while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($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row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2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_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fetch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_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assoc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($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result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2)) //поиск по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ID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в федеральном списке, в цикле добавляем все записи в архив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$surname2 = $row2['surname'];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$name2 = $row2['name'];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$patronymic2 = $row2['patronymic'];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$st_num2 = $row2['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$query3 = "SELECT * FROM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uk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WHERE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'$st_num2'";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$result3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$query3) or die("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Ошибка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$row3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mysqli_fetch_assoc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($result3);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lastRenderedPageBreak/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$punishment3 = $row3['punishment'];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$punish_para3 = $row3['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punish_para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($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punishment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3 == 'тюрьма') 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$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punishment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3 = 'федеральная тюрьма'; //поскольку проходит по федеральным спискам 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prison_count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+= $punish_para3;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($punishment3 == 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штраф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')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tax_count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+= $punish_para3;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($punishment3 == 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расстрел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')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rustrell_count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1;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$link, "INSERT INTO archive (ID, surname, name, patronymic,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arrest_date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punishment,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punish_para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) VALUES ('$ID', '$surname2', '$name2', '$patronymic2', '$date', '$st_num2', '$punishment3', '$punish_para3')");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echo "&lt;/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echo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&gt; &lt;font color=\"green\"&gt;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Успешно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!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Приговор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: &lt;/font&gt;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rustrell_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!=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NULL) echo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&gt; &lt;font color=\"green\"&gt;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Расстрел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. &lt;/font&gt;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else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prison_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!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= NULL) echo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&gt; &lt;font color=\"green\"&gt; В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федеральную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тюрьму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Количество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лет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: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prison_count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&lt;/font&gt;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tax_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!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= NULL) echo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&gt; &lt;font color=\"green\"&gt;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Штраф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в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размере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tax_count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рублей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.&lt;/font&gt;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echo "&lt;/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querydel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"DELETE FROM wanted WHERE id = '$ID'";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querydel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) or die("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Ошибка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1424F8" w:rsidRPr="004C1007" w:rsidRDefault="004C1007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(($num_rows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1</w:t>
      </w:r>
      <w:r w:rsidR="001424F8"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!=</w:t>
      </w:r>
      <w:proofErr w:type="gramEnd"/>
      <w:r w:rsidR="001424F8"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NULL) &amp;&amp; ($num_rows2 != NULL</w:t>
      </w:r>
      <w:r w:rsidR="001424F8"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)) //если есть в федеральном списке и в архиве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prison_count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0;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rustrell_count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0;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tax_count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0;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$query3 = "SELECT * FROM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uk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WHERE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'$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st_num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$result3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$query3) or die("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Ошибка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$row3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mysqli_fetch_assoc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($result3);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$punishment3 = $row3['relapse'];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$punish_para3 = $row3['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relapse_para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']; //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оформляем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как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рецидив</w:t>
      </w:r>
      <w:proofErr w:type="spellEnd"/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($punishment3 == 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тюрьма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') 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$punishment3 = 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федеральная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тюрьма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prison_count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+= $punish_para3;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($punishment3 == 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штраф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')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tax_count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+= $punish_para3;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($punishment3 == 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расстрел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')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rustrell_count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1;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$link, "INSERT INTO archive (ID, surname, name, patronymic,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arrest_date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punishment,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punish_para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) VALUES ('$ID', '$surname', '$name', '$patronymic', '$date', '$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st_num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', '$punishment3', '$punish_para3')");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while ($row2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mysqli_fetch_assoc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($result2)) //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поиск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по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ID в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федеральном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списке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$surname2 = $row2['surname'];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$name2 = $row2['name'];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$patronymic2 = $row2['patronymic'];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$st_num2 = $row2['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$query3 = "SELECT * FROM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uk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WHERE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'$st_num2'";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lastRenderedPageBreak/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$result3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$query3) or die("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Ошибка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$row3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mysqli_fetch_assoc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($result3);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$punishment3 = $row3['relapse'];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$punish_para3 = $row3['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relapse_para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($punishment3 == 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тюрьма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') 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$punishment3 = 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федеральная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тюрьма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prison_count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+= $punish_para3;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($punishment3 == 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штраф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')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tax_count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+= $punish_para3;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($punishment3 == 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расстрел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')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rustrell_count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1;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$link, "INSERT INTO archive (ID, surname, name, patronymic,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arrest_date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punishment,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punish_para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) VALUES ('$ID', '$surname2', '$name2', '$patronymic2', '$date', '$st_num2', '$punishment3', '$punish_para3')");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echo "&lt;/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echo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&gt; &lt;font color=\"green\"&gt;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Успешно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!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Приговор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: &lt;/font&gt;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rustrell_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!=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NULL) echo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&gt; &lt;font color=\"green\"&gt;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Расстрел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. &lt;/font&gt;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else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prison_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!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= NULL) echo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&gt; &lt;font color=\"green\"&gt; В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федеральную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тюрьму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Количество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лет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: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prison_count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&lt;/font&gt;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tax_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!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= NULL) echo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&gt; &lt;font color=\"green\"&gt;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Штраф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в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размере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tax_count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рублей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.&lt;/font&gt;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echo "&lt;/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querydel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"DELETE FROM wanted WHERE id = '$ID'";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querydel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) or die("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Ошибка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E4319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?&gt;</w:t>
      </w:r>
    </w:p>
    <w:p w:rsidR="001424F8" w:rsidRDefault="001424F8" w:rsidP="001424F8">
      <w:pPr>
        <w:rPr>
          <w:rFonts w:eastAsia="Verdana"/>
          <w:lang w:val="en-US"/>
        </w:rPr>
      </w:pPr>
    </w:p>
    <w:p w:rsidR="001424F8" w:rsidRPr="002106E6" w:rsidRDefault="001424F8" w:rsidP="001424F8">
      <w:pPr>
        <w:pStyle w:val="a3"/>
        <w:numPr>
          <w:ilvl w:val="0"/>
          <w:numId w:val="10"/>
        </w:numPr>
        <w:rPr>
          <w:rFonts w:eastAsia="Verdana"/>
          <w:i/>
        </w:rPr>
      </w:pPr>
      <w:r w:rsidRPr="002106E6">
        <w:rPr>
          <w:rFonts w:eastAsia="Verdana"/>
          <w:i/>
        </w:rPr>
        <w:t>Запрос для отображения попавшихся в течение дня $</w:t>
      </w:r>
      <w:proofErr w:type="spellStart"/>
      <w:r w:rsidRPr="002106E6">
        <w:rPr>
          <w:rFonts w:eastAsia="Verdana"/>
          <w:i/>
          <w:lang w:val="de-DE"/>
        </w:rPr>
        <w:t>date</w:t>
      </w:r>
      <w:proofErr w:type="spellEnd"/>
      <w:r w:rsidRPr="002106E6">
        <w:rPr>
          <w:rFonts w:eastAsia="Verdana"/>
          <w:i/>
        </w:rPr>
        <w:t>:</w:t>
      </w:r>
    </w:p>
    <w:p w:rsidR="001424F8" w:rsidRDefault="001424F8" w:rsidP="001424F8">
      <w:pPr>
        <w:pStyle w:val="a3"/>
        <w:ind w:left="360"/>
        <w:rPr>
          <w:rFonts w:eastAsia="Verdana"/>
        </w:rPr>
      </w:pP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$query = "SELECT archive.id, </w:t>
      </w:r>
      <w:proofErr w:type="spellStart"/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archive.surname</w:t>
      </w:r>
      <w:proofErr w:type="spellEnd"/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archive.name,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archive.patronymic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archive.arrest_date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archive.article_number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archive.punishment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archive.punish_para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uk.article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FROM archive 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INNER JOIN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uk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ON </w:t>
      </w:r>
      <w:proofErr w:type="spellStart"/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uk.article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archive.article_number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WHERE arrest_date = '$date' 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538135" w:themeColor="accent6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ORDER BY </w:t>
      </w:r>
      <w:proofErr w:type="spellStart"/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archive.surname</w:t>
      </w:r>
      <w:proofErr w:type="spellEnd"/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archive.name,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archive.patronymic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";</w:t>
      </w:r>
    </w:p>
    <w:p w:rsidR="001424F8" w:rsidRDefault="001424F8" w:rsidP="001424F8">
      <w:pPr>
        <w:rPr>
          <w:rFonts w:eastAsia="Verdana"/>
          <w:lang w:val="en-US"/>
        </w:rPr>
      </w:pPr>
    </w:p>
    <w:p w:rsidR="001424F8" w:rsidRPr="002106E6" w:rsidRDefault="001424F8" w:rsidP="001424F8">
      <w:pPr>
        <w:pStyle w:val="a3"/>
        <w:numPr>
          <w:ilvl w:val="0"/>
          <w:numId w:val="10"/>
        </w:numPr>
        <w:rPr>
          <w:rFonts w:eastAsia="Verdana"/>
          <w:i/>
          <w:lang w:val="en-US"/>
        </w:rPr>
      </w:pPr>
      <w:r w:rsidRPr="002106E6">
        <w:rPr>
          <w:rFonts w:eastAsia="Verdana"/>
          <w:i/>
        </w:rPr>
        <w:t>Список отпускаемых на свободу</w:t>
      </w:r>
    </w:p>
    <w:p w:rsidR="001424F8" w:rsidRDefault="001424F8" w:rsidP="001424F8">
      <w:pPr>
        <w:pStyle w:val="a3"/>
        <w:ind w:left="360"/>
        <w:rPr>
          <w:rFonts w:eastAsia="Verdana"/>
        </w:rPr>
      </w:pP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&lt;form method="post" action="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report.php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"&gt; 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&lt;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button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type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="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submit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"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name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= "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free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"&gt;Показать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список отпускаемых на свободу&lt;/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button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&lt;?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php</w:t>
      </w:r>
      <w:proofErr w:type="spellEnd"/>
      <w:proofErr w:type="gramEnd"/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isset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($_POST['free']))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$query ="SELECT * FROM 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(SELECT * FROM ARCHIVE WHERE ID NOT IN 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(SELECT ARCHIVE.ID FROM ARCHIVE WHERE punishment 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=  '</w:t>
      </w:r>
      <w:proofErr w:type="spellStart"/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расстрел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')) AS NORUSTRELL 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WHERE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punishment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= 'тюрьма'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OR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punishment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= 'федеральная тюрьма'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ORDER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BY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id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,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arrest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_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date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"; //отсеивает расстрелянных, выбирает только тех, кто сидит/сидел в тюрьме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$result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$query) or die("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Ошибка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num_rows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mysqli_num_rows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($result);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num_rows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== NULL)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lastRenderedPageBreak/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echo "&lt;/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echo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&gt; &lt;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font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color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=\"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red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\"&gt; К сожалению, ничего не нашлось.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&lt;/font&gt;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echo "&lt;/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else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$table = "CREATE TABLE free 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(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num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INT NOT NULL AUTO_INCREMENT PRIMARY KEY,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ID 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INT(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8) NOT NULL,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surname 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VARCHAR(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50) NOT NULL, 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name 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VARCHAR(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50) NOT NULL,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patronymic 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VARCHAR(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50) DEFAULT NULL,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free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_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date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NOT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NULL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 xml:space="preserve">)"; //создаем новую таблицу, чтобы записывать в нее подходящие значения 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tableres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$table) or die("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Ошибка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$row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mysqli_fetch_assoc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($result);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while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($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row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!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=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NULL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) //пробегаемся по всем строчкам 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$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ID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= $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row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['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ID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']; 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$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surname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= $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row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['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surname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']; //запоминаем имя, с которым преступник попался первый раз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$name = $row['name'];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$patronymic = $row['patronymic'];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realdate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=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NULL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; //показатель реальной даты начала отсидки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realsrok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=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NULL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; //реальный срок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currentdate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=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NULL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; //текущая считанная дата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currentsrok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=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NULL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; //текущий считанный срок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$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= 0;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do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currentdate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$row['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arrest_date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currentsrok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$row['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punish_para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'];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realsrok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== NULL)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realsrok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currentsrok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; //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если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первая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строчка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заполняем</w:t>
      </w:r>
      <w:proofErr w:type="spellEnd"/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realdate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== NULL)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realdate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currentdate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n!=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0)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</w:t>
      </w:r>
      <w:proofErr w:type="spellStart"/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strtotime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"$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realdate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+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realsrok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year") &lt;=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strtotime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("$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currentdate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")) //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если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условие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выполняется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преступник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уже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вышел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до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даты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следующей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отсидки</w:t>
      </w:r>
      <w:proofErr w:type="spellEnd"/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realdate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currentdate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realsrok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currentsrok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else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realsrok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+=$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currentsrok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; //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иначе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плюсуем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срок</w:t>
      </w:r>
      <w:proofErr w:type="spellEnd"/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$n++;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$row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mysqli_fetch_assoc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($result);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 while ($row['ID'] == $ID);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free_datesec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strtotime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"$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realdate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+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realsrok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year");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(($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free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_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datesec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&gt;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strtotime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("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now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")) &amp;&amp; ($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free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_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datesec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&lt;= </w:t>
      </w:r>
      <w:proofErr w:type="spellStart"/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strtotime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"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now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+1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month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"))) //если дата выхода находится в интервале от сегодняшнего дня до сегодня + месяц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free_date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date(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"Y-m-d",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free_datesec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filltable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"INSERT INTO free (ID, surname, name, patronymic,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free_date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) VALUES ('$ID', '$surname', '$name', '$patronymic', '$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free_date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')";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filltableres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filltable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) or die("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Ошибка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$query1 = "SELECT * FROM free ORDER BY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free_date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"; //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выводим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получившуюся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таблицу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с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сортировкой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по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дате</w:t>
      </w:r>
      <w:proofErr w:type="spellEnd"/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lastRenderedPageBreak/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$result1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$query1) or die("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Ошибка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$num_rows1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mysqli_num_rows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($result1);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if ($num_rows1 == NULL)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echo "&lt;/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424F8" w:rsidRPr="002C5A1A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echo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"&lt;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&gt; &lt;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font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color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=\"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red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\"&gt; К сожалению, ничего не нашлось. </w:t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&lt;/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font</w:t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&gt; 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&gt;";</w:t>
      </w:r>
    </w:p>
    <w:p w:rsidR="001424F8" w:rsidRPr="002C5A1A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echo</w:t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"&lt;/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&gt;";</w:t>
      </w:r>
    </w:p>
    <w:p w:rsidR="001424F8" w:rsidRPr="002C5A1A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}</w:t>
      </w:r>
    </w:p>
    <w:p w:rsidR="001424F8" w:rsidRPr="002C5A1A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else</w:t>
      </w:r>
    </w:p>
    <w:p w:rsidR="001424F8" w:rsidRPr="002C5A1A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{</w:t>
      </w:r>
    </w:p>
    <w:p w:rsidR="001424F8" w:rsidRPr="004C1007" w:rsidRDefault="001424F8" w:rsidP="002106E6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="002106E6"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//выво</w:t>
      </w:r>
      <w:r w:rsidR="004C1007"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д</w:t>
      </w:r>
      <w:r w:rsidR="002106E6"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им на экран</w:t>
      </w:r>
    </w:p>
    <w:p w:rsidR="001424F8" w:rsidRPr="002C5A1A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}</w:t>
      </w:r>
    </w:p>
    <w:p w:rsidR="001424F8" w:rsidRPr="002C5A1A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  <w:t>$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2 = "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DROP</w:t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TABLE</w:t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free</w:t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"; //удаляем таблицу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$result2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$query2) or die("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Ошибка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?&gt;</w:t>
      </w:r>
    </w:p>
    <w:p w:rsidR="001424F8" w:rsidRPr="004C1007" w:rsidRDefault="001424F8" w:rsidP="001424F8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&lt;/form&gt;</w:t>
      </w:r>
    </w:p>
    <w:p w:rsidR="002106E6" w:rsidRPr="004C1007" w:rsidRDefault="002106E6" w:rsidP="002106E6">
      <w:pPr>
        <w:rPr>
          <w:rFonts w:eastAsia="Verdana"/>
          <w:color w:val="2E74B5" w:themeColor="accent1" w:themeShade="BF"/>
          <w:lang w:val="en-US"/>
        </w:rPr>
      </w:pPr>
    </w:p>
    <w:p w:rsidR="002106E6" w:rsidRPr="004C1007" w:rsidRDefault="002106E6" w:rsidP="002106E6">
      <w:pPr>
        <w:pStyle w:val="a3"/>
        <w:numPr>
          <w:ilvl w:val="0"/>
          <w:numId w:val="10"/>
        </w:numPr>
        <w:rPr>
          <w:rFonts w:eastAsia="Verdana"/>
          <w:i/>
        </w:rPr>
      </w:pPr>
      <w:r w:rsidRPr="004C1007">
        <w:rPr>
          <w:rFonts w:eastAsia="Verdana"/>
          <w:i/>
        </w:rPr>
        <w:t>Запросы для составления статистики за год (аналогично для всего времени, без запроса “</w:t>
      </w:r>
      <w:r w:rsidRPr="004C1007">
        <w:rPr>
          <w:rFonts w:eastAsia="Verdana"/>
          <w:i/>
          <w:lang w:val="en-US"/>
        </w:rPr>
        <w:t>selected</w:t>
      </w:r>
      <w:r w:rsidRPr="004C1007">
        <w:rPr>
          <w:rFonts w:eastAsia="Verdana"/>
          <w:i/>
        </w:rPr>
        <w:t>”)</w:t>
      </w:r>
    </w:p>
    <w:p w:rsidR="002106E6" w:rsidRDefault="002106E6" w:rsidP="002106E6">
      <w:pPr>
        <w:pStyle w:val="a3"/>
        <w:ind w:left="360"/>
        <w:rPr>
          <w:rFonts w:eastAsia="Verdana"/>
        </w:rPr>
      </w:pPr>
    </w:p>
    <w:p w:rsidR="002106E6" w:rsidRPr="004C1007" w:rsidRDefault="002106E6" w:rsidP="002106E6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$query = "SELECT * FROM (SELECT * FROM archive WHERE arrest_date &gt;= DATE_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SUB(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CURRENT_DATE, INTERVAL 365 DAY)) AS selected WHERE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'$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st_num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' AND (arrest_date LIKE '%-03-%' OR arrest_date LIKE '%-04-%' OR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arrest_date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LIKE '%-05-%')"; //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весна</w:t>
      </w:r>
      <w:proofErr w:type="spellEnd"/>
    </w:p>
    <w:p w:rsidR="002106E6" w:rsidRPr="004C1007" w:rsidRDefault="002106E6" w:rsidP="002106E6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$result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$link, $query) or die("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Ошибка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2106E6" w:rsidRPr="004C1007" w:rsidRDefault="002106E6" w:rsidP="002106E6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num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_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rows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 xml:space="preserve"> =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mysqli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_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num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_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rows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($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result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); //считаем количество строк == количество преступлений</w:t>
      </w:r>
    </w:p>
    <w:p w:rsidR="002106E6" w:rsidRPr="004C1007" w:rsidRDefault="002106E6" w:rsidP="002106E6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</w:rPr>
      </w:pPr>
    </w:p>
    <w:p w:rsidR="002106E6" w:rsidRPr="002C5A1A" w:rsidRDefault="002106E6" w:rsidP="002106E6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$query = "SELECT * FROM (SELECT * FROM archive WHERE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arrest_date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&gt;= DATE_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SUB(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CURRENT_DATE, INTERVAL 365 DAY)) AS selected WHERE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'$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st_num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 AND MONTH(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arrest_date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)&gt;=6 AND MONTH(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arrest_date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)&lt;=8"; //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лето</w:t>
      </w:r>
    </w:p>
    <w:p w:rsidR="002106E6" w:rsidRPr="002C5A1A" w:rsidRDefault="002106E6" w:rsidP="002106E6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</w:p>
    <w:p w:rsidR="002106E6" w:rsidRPr="002C5A1A" w:rsidRDefault="002106E6" w:rsidP="002106E6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$query = "SELECT * FROM (SELECT * FROM archive WHERE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arrest_date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&gt;= DATE_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SUB(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CURRENT_DATE, INTERVAL 365 DAY)) AS selected WHERE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'$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st_num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' AND MONTH(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arrest_date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)&gt;=9 AND MONTH(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arrest_date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)&lt;=11"; //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осень</w:t>
      </w:r>
    </w:p>
    <w:p w:rsidR="002106E6" w:rsidRPr="002C5A1A" w:rsidRDefault="002106E6" w:rsidP="002106E6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</w:p>
    <w:p w:rsidR="002106E6" w:rsidRPr="004C1007" w:rsidRDefault="002106E6" w:rsidP="002106E6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$query = "SELECT * FROM (SELECT * FROM archive WHERE arrest_date &gt;= DATE_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SUB(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CURRENT_DATE, INTERVAL 365 DAY)) AS selected WHERE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'$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st_num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' AND (arrest_date LIKE '%-12-%' OR arrest_date LIKE '%-01-%' OR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arrest_date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LIKE '%-02-%')"; //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зима</w:t>
      </w:r>
      <w:proofErr w:type="spellEnd"/>
    </w:p>
    <w:p w:rsidR="002106E6" w:rsidRPr="004C1007" w:rsidRDefault="002106E6" w:rsidP="002106E6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</w:p>
    <w:p w:rsidR="002106E6" w:rsidRPr="004C1007" w:rsidRDefault="002106E6" w:rsidP="002106E6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$query = "SELECT * FROM (SELECT * FROM archive WHERE arrest_date &gt;= DATE_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SUB(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CURRENT_DATE, INTERVAL 365 DAY)) AS selected WHERE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'$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st_num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' AND (EXTRACT(MONTH FROM arrest_date)*100+EXTRACT(DAY FROM arrest_date)) &gt;= 701 AND (EXTRACT(MONTH FROM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arrest_date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)*100+EXTRACT(DAY FROM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arrest_date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))&lt;=914"; //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курортный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сезон</w:t>
      </w:r>
      <w:proofErr w:type="spellEnd"/>
    </w:p>
    <w:p w:rsidR="002106E6" w:rsidRPr="004C1007" w:rsidRDefault="002106E6" w:rsidP="002106E6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</w:p>
    <w:p w:rsidR="002106E6" w:rsidRPr="004C1007" w:rsidRDefault="002106E6" w:rsidP="002106E6">
      <w:pPr>
        <w:pStyle w:val="a3"/>
        <w:ind w:left="360"/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</w:pP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$query = "SELECT * FROM (SELECT * FROM archive WHERE arrest_date &gt;= DATE_</w:t>
      </w:r>
      <w:proofErr w:type="gram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SUB(</w:t>
      </w:r>
      <w:proofErr w:type="gram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CURRENT_DATE, INTERVAL 365 DAY)) AS selected WHERE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article_number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 = '$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st_num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' AND (EXTRACT(MONTH FROM arrest_date)*100+EXTRACT(DAY FROM arrest_date)) &gt;= 101 AND (EXTRACT(MONTH FROM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arrest_date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)*100+EXTRACT(DAY FROM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arrest_date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))&lt;=108"; //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новогодн</w:t>
      </w:r>
      <w:proofErr w:type="spellEnd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</w:rPr>
        <w:t>и</w:t>
      </w:r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 xml:space="preserve">е </w:t>
      </w:r>
      <w:proofErr w:type="spellStart"/>
      <w:r w:rsidRPr="004C1007">
        <w:rPr>
          <w:rFonts w:ascii="Consolas" w:eastAsia="Verdana" w:hAnsi="Consolas" w:cs="Consolas"/>
          <w:color w:val="2E74B5" w:themeColor="accent1" w:themeShade="BF"/>
          <w:sz w:val="18"/>
          <w:szCs w:val="18"/>
          <w:lang w:val="en-US"/>
        </w:rPr>
        <w:t>праздники</w:t>
      </w:r>
      <w:proofErr w:type="spellEnd"/>
    </w:p>
    <w:p w:rsidR="001424F8" w:rsidRPr="002106E6" w:rsidRDefault="001424F8" w:rsidP="002106E6">
      <w:pPr>
        <w:rPr>
          <w:rFonts w:eastAsia="Verdana"/>
          <w:lang w:val="en-US"/>
        </w:rPr>
      </w:pPr>
    </w:p>
    <w:p w:rsidR="000D2CFE" w:rsidRPr="002C5A1A" w:rsidRDefault="00E37986" w:rsidP="00E37986">
      <w:pPr>
        <w:rPr>
          <w:rFonts w:ascii="Arial" w:eastAsia="Verdana" w:hAnsi="Arial" w:cs="Arial"/>
          <w:b/>
          <w:i/>
          <w:sz w:val="28"/>
          <w:szCs w:val="28"/>
        </w:rPr>
      </w:pPr>
      <w:r>
        <w:rPr>
          <w:rFonts w:ascii="Arial" w:eastAsia="Verdana" w:hAnsi="Arial" w:cs="Arial"/>
          <w:b/>
          <w:i/>
          <w:sz w:val="28"/>
          <w:szCs w:val="28"/>
        </w:rPr>
        <w:t>Реализация стандартных операций</w:t>
      </w:r>
      <w:r w:rsidR="000D2CFE" w:rsidRPr="002C5A1A">
        <w:rPr>
          <w:rFonts w:ascii="Arial" w:eastAsia="Verdana" w:hAnsi="Arial" w:cs="Arial"/>
          <w:b/>
          <w:i/>
          <w:sz w:val="28"/>
          <w:szCs w:val="28"/>
        </w:rPr>
        <w:t xml:space="preserve"> </w:t>
      </w:r>
    </w:p>
    <w:p w:rsidR="000D2CFE" w:rsidRPr="002C5A1A" w:rsidRDefault="000D2CFE" w:rsidP="00E37986">
      <w:pPr>
        <w:rPr>
          <w:rFonts w:ascii="Arial" w:eastAsia="Verdana" w:hAnsi="Arial" w:cs="Arial"/>
          <w:b/>
          <w:i/>
          <w:sz w:val="28"/>
          <w:szCs w:val="28"/>
        </w:rPr>
      </w:pPr>
    </w:p>
    <w:p w:rsidR="000D2CFE" w:rsidRDefault="0017174A" w:rsidP="00E37986">
      <w:pPr>
        <w:rPr>
          <w:rFonts w:ascii="Arial" w:eastAsia="Verdana" w:hAnsi="Arial" w:cs="Arial"/>
          <w:i/>
          <w:sz w:val="20"/>
          <w:szCs w:val="20"/>
        </w:rPr>
      </w:pPr>
      <w:r>
        <w:rPr>
          <w:rFonts w:ascii="Arial" w:eastAsia="Verdana" w:hAnsi="Arial" w:cs="Arial"/>
          <w:i/>
          <w:sz w:val="20"/>
          <w:szCs w:val="20"/>
        </w:rPr>
        <w:t>*</w:t>
      </w:r>
      <w:proofErr w:type="spellStart"/>
      <w:r>
        <w:rPr>
          <w:rFonts w:ascii="Arial" w:eastAsia="Verdana" w:hAnsi="Arial" w:cs="Arial"/>
          <w:i/>
          <w:sz w:val="20"/>
          <w:szCs w:val="20"/>
          <w:lang w:val="de-DE"/>
        </w:rPr>
        <w:t>table</w:t>
      </w:r>
      <w:proofErr w:type="spellEnd"/>
      <w:r w:rsidRPr="0017174A">
        <w:rPr>
          <w:rFonts w:ascii="Arial" w:eastAsia="Verdana" w:hAnsi="Arial" w:cs="Arial"/>
          <w:i/>
          <w:sz w:val="20"/>
          <w:szCs w:val="20"/>
        </w:rPr>
        <w:t xml:space="preserve"> – </w:t>
      </w:r>
      <w:r>
        <w:rPr>
          <w:rFonts w:ascii="Arial" w:eastAsia="Verdana" w:hAnsi="Arial" w:cs="Arial"/>
          <w:i/>
          <w:sz w:val="20"/>
          <w:szCs w:val="20"/>
        </w:rPr>
        <w:t>одна из трех таблиц, содержащих 1000, 10000 и 100000 записей</w:t>
      </w:r>
      <w:r>
        <w:rPr>
          <w:rFonts w:ascii="Arial" w:eastAsia="Verdana" w:hAnsi="Arial" w:cs="Arial"/>
          <w:i/>
          <w:sz w:val="20"/>
          <w:szCs w:val="20"/>
        </w:rPr>
        <w:br/>
        <w:t>*</w:t>
      </w:r>
      <w:r w:rsidRPr="0017174A">
        <w:rPr>
          <w:rFonts w:ascii="Arial" w:eastAsia="Verdana" w:hAnsi="Arial" w:cs="Arial"/>
          <w:i/>
          <w:sz w:val="20"/>
          <w:szCs w:val="20"/>
        </w:rPr>
        <w:t>$</w:t>
      </w:r>
      <w:proofErr w:type="spellStart"/>
      <w:r>
        <w:rPr>
          <w:rFonts w:ascii="Arial" w:eastAsia="Verdana" w:hAnsi="Arial" w:cs="Arial"/>
          <w:i/>
          <w:sz w:val="20"/>
          <w:szCs w:val="20"/>
          <w:lang w:val="de-DE"/>
        </w:rPr>
        <w:t>value</w:t>
      </w:r>
      <w:proofErr w:type="spellEnd"/>
      <w:r w:rsidRPr="0017174A">
        <w:rPr>
          <w:rFonts w:ascii="Arial" w:eastAsia="Verdana" w:hAnsi="Arial" w:cs="Arial"/>
          <w:i/>
          <w:sz w:val="20"/>
          <w:szCs w:val="20"/>
        </w:rPr>
        <w:t xml:space="preserve"> </w:t>
      </w:r>
      <w:r>
        <w:rPr>
          <w:rFonts w:ascii="Arial" w:eastAsia="Verdana" w:hAnsi="Arial" w:cs="Arial"/>
          <w:i/>
          <w:sz w:val="20"/>
          <w:szCs w:val="20"/>
        </w:rPr>
        <w:t>–</w:t>
      </w:r>
      <w:r w:rsidRPr="0017174A">
        <w:rPr>
          <w:rFonts w:ascii="Arial" w:eastAsia="Verdana" w:hAnsi="Arial" w:cs="Arial"/>
          <w:i/>
          <w:sz w:val="20"/>
          <w:szCs w:val="20"/>
        </w:rPr>
        <w:t xml:space="preserve"> </w:t>
      </w:r>
      <w:r>
        <w:rPr>
          <w:rFonts w:ascii="Arial" w:eastAsia="Verdana" w:hAnsi="Arial" w:cs="Arial"/>
          <w:i/>
          <w:sz w:val="20"/>
          <w:szCs w:val="20"/>
        </w:rPr>
        <w:t>количество записей в текущей таблице</w:t>
      </w:r>
    </w:p>
    <w:p w:rsidR="0070240E" w:rsidRDefault="0070240E" w:rsidP="00E37986">
      <w:pPr>
        <w:rPr>
          <w:rFonts w:ascii="Arial" w:eastAsia="Verdana" w:hAnsi="Arial" w:cs="Arial"/>
          <w:i/>
          <w:sz w:val="20"/>
          <w:szCs w:val="20"/>
        </w:rPr>
      </w:pPr>
      <w:r w:rsidRPr="0070240E">
        <w:rPr>
          <w:rFonts w:ascii="Arial" w:eastAsia="Verdana" w:hAnsi="Arial" w:cs="Arial"/>
          <w:i/>
          <w:sz w:val="20"/>
          <w:szCs w:val="20"/>
        </w:rPr>
        <w:t>*</w:t>
      </w:r>
      <w:r>
        <w:rPr>
          <w:rFonts w:ascii="Arial" w:eastAsia="Verdana" w:hAnsi="Arial" w:cs="Arial"/>
          <w:i/>
          <w:sz w:val="20"/>
          <w:szCs w:val="20"/>
        </w:rPr>
        <w:t xml:space="preserve">функция </w:t>
      </w:r>
      <w:proofErr w:type="spellStart"/>
      <w:r>
        <w:rPr>
          <w:rFonts w:ascii="Arial" w:eastAsia="Verdana" w:hAnsi="Arial" w:cs="Arial"/>
          <w:i/>
          <w:sz w:val="20"/>
          <w:szCs w:val="20"/>
          <w:lang w:val="de-DE"/>
        </w:rPr>
        <w:t>random</w:t>
      </w:r>
      <w:proofErr w:type="spellEnd"/>
      <w:r w:rsidRPr="0070240E">
        <w:rPr>
          <w:rFonts w:ascii="Arial" w:eastAsia="Verdana" w:hAnsi="Arial" w:cs="Arial"/>
          <w:i/>
          <w:sz w:val="20"/>
          <w:szCs w:val="20"/>
        </w:rPr>
        <w:t>_</w:t>
      </w:r>
      <w:r>
        <w:rPr>
          <w:rFonts w:ascii="Arial" w:eastAsia="Verdana" w:hAnsi="Arial" w:cs="Arial"/>
          <w:i/>
          <w:sz w:val="20"/>
          <w:szCs w:val="20"/>
          <w:lang w:val="en-US"/>
        </w:rPr>
        <w:t>string</w:t>
      </w:r>
      <w:r w:rsidRPr="0070240E">
        <w:rPr>
          <w:rFonts w:ascii="Arial" w:eastAsia="Verdana" w:hAnsi="Arial" w:cs="Arial"/>
          <w:i/>
          <w:sz w:val="20"/>
          <w:szCs w:val="20"/>
        </w:rPr>
        <w:t xml:space="preserve"> </w:t>
      </w:r>
      <w:r>
        <w:rPr>
          <w:rFonts w:ascii="Arial" w:eastAsia="Verdana" w:hAnsi="Arial" w:cs="Arial"/>
          <w:i/>
          <w:sz w:val="20"/>
          <w:szCs w:val="20"/>
        </w:rPr>
        <w:t xml:space="preserve">возвращает </w:t>
      </w:r>
      <w:proofErr w:type="spellStart"/>
      <w:r>
        <w:rPr>
          <w:rFonts w:ascii="Arial" w:eastAsia="Verdana" w:hAnsi="Arial" w:cs="Arial"/>
          <w:i/>
          <w:sz w:val="20"/>
          <w:szCs w:val="20"/>
        </w:rPr>
        <w:t>рандомную</w:t>
      </w:r>
      <w:proofErr w:type="spellEnd"/>
      <w:r>
        <w:rPr>
          <w:rFonts w:ascii="Arial" w:eastAsia="Verdana" w:hAnsi="Arial" w:cs="Arial"/>
          <w:i/>
          <w:sz w:val="20"/>
          <w:szCs w:val="20"/>
        </w:rPr>
        <w:t xml:space="preserve"> строку заданной длины</w:t>
      </w:r>
    </w:p>
    <w:p w:rsidR="0070240E" w:rsidRDefault="0070240E" w:rsidP="00E37986">
      <w:pPr>
        <w:rPr>
          <w:rFonts w:ascii="Arial" w:eastAsia="Verdana" w:hAnsi="Arial" w:cs="Arial"/>
          <w:i/>
          <w:sz w:val="20"/>
          <w:szCs w:val="20"/>
        </w:rPr>
      </w:pPr>
    </w:p>
    <w:p w:rsidR="0070240E" w:rsidRDefault="0070240E" w:rsidP="00E37986">
      <w:pPr>
        <w:rPr>
          <w:rFonts w:ascii="Arial" w:eastAsia="Verdana" w:hAnsi="Arial" w:cs="Arial"/>
          <w:i/>
          <w:sz w:val="20"/>
          <w:szCs w:val="20"/>
        </w:rPr>
      </w:pPr>
    </w:p>
    <w:p w:rsidR="0070240E" w:rsidRPr="0070240E" w:rsidRDefault="0070240E" w:rsidP="00E37986">
      <w:pPr>
        <w:rPr>
          <w:rFonts w:ascii="Arial" w:eastAsia="Verdana" w:hAnsi="Arial" w:cs="Arial"/>
          <w:i/>
          <w:sz w:val="20"/>
          <w:szCs w:val="20"/>
        </w:rPr>
      </w:pPr>
    </w:p>
    <w:p w:rsidR="00E37986" w:rsidRDefault="00E37986" w:rsidP="00E37986">
      <w:pPr>
        <w:pStyle w:val="5"/>
        <w:rPr>
          <w:rFonts w:ascii="Verdana" w:eastAsia="Verdana" w:hAnsi="Verdana" w:cs="Verdana"/>
          <w:color w:val="993333"/>
        </w:rPr>
      </w:pPr>
      <w:bookmarkStart w:id="17" w:name="h.tvanrqnlbrxe"/>
      <w:bookmarkEnd w:id="17"/>
      <w:r>
        <w:lastRenderedPageBreak/>
        <w:t>Поиск по ключевому полю</w:t>
      </w:r>
    </w:p>
    <w:p w:rsidR="000D2CFE" w:rsidRPr="000D2CFE" w:rsidRDefault="000D2CFE" w:rsidP="00C32793">
      <w:pPr>
        <w:pStyle w:val="5"/>
        <w:numPr>
          <w:ilvl w:val="0"/>
          <w:numId w:val="0"/>
        </w:numPr>
        <w:spacing w:before="0" w:after="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</w:pPr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$</w:t>
      </w:r>
      <w:proofErr w:type="spellStart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time</w:t>
      </w:r>
      <w:proofErr w:type="spellEnd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 xml:space="preserve"> = NULL;</w:t>
      </w:r>
    </w:p>
    <w:p w:rsidR="000D2CFE" w:rsidRPr="000D2CFE" w:rsidRDefault="000D2CFE" w:rsidP="00C32793">
      <w:pPr>
        <w:pStyle w:val="5"/>
        <w:numPr>
          <w:ilvl w:val="0"/>
          <w:numId w:val="0"/>
        </w:numPr>
        <w:spacing w:before="0" w:after="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</w:pPr>
      <w:proofErr w:type="spellStart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for</w:t>
      </w:r>
      <w:proofErr w:type="spellEnd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 xml:space="preserve"> ($i = 0; $i </w:t>
      </w:r>
      <w:proofErr w:type="gramStart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&lt; 100</w:t>
      </w:r>
      <w:proofErr w:type="gramEnd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; $i++)</w:t>
      </w:r>
    </w:p>
    <w:p w:rsidR="000D2CFE" w:rsidRPr="000D2CFE" w:rsidRDefault="000D2CFE" w:rsidP="00C32793">
      <w:pPr>
        <w:pStyle w:val="5"/>
        <w:numPr>
          <w:ilvl w:val="0"/>
          <w:numId w:val="0"/>
        </w:numPr>
        <w:spacing w:before="0" w:after="0"/>
        <w:ind w:left="72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</w:pPr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{</w:t>
      </w:r>
    </w:p>
    <w:p w:rsidR="000D2CFE" w:rsidRPr="000D2CFE" w:rsidRDefault="000D2CFE" w:rsidP="00C32793">
      <w:pPr>
        <w:pStyle w:val="5"/>
        <w:numPr>
          <w:ilvl w:val="0"/>
          <w:numId w:val="0"/>
        </w:numPr>
        <w:spacing w:before="0" w:after="0"/>
        <w:ind w:left="144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</w:pPr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$</w:t>
      </w:r>
      <w:proofErr w:type="spellStart"/>
      <w:r w:rsid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id</w:t>
      </w:r>
      <w:proofErr w:type="spellEnd"/>
      <w:r w:rsid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 xml:space="preserve"> = </w:t>
      </w:r>
      <w:proofErr w:type="spellStart"/>
      <w:proofErr w:type="gramStart"/>
      <w:r w:rsid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rand</w:t>
      </w:r>
      <w:proofErr w:type="spellEnd"/>
      <w:r w:rsid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(</w:t>
      </w:r>
      <w:proofErr w:type="gramEnd"/>
      <w:r w:rsid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 xml:space="preserve">1, </w:t>
      </w:r>
      <w:r w:rsid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de-DE"/>
        </w:rPr>
        <w:t>$</w:t>
      </w:r>
      <w:proofErr w:type="spellStart"/>
      <w:r w:rsid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de-DE"/>
        </w:rPr>
        <w:t>value</w:t>
      </w:r>
      <w:proofErr w:type="spellEnd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);</w:t>
      </w:r>
    </w:p>
    <w:p w:rsidR="000D2CFE" w:rsidRPr="000D2CFE" w:rsidRDefault="000D2CFE" w:rsidP="00C32793">
      <w:pPr>
        <w:pStyle w:val="5"/>
        <w:numPr>
          <w:ilvl w:val="0"/>
          <w:numId w:val="0"/>
        </w:numPr>
        <w:spacing w:before="0" w:after="0"/>
        <w:ind w:left="144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</w:pPr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$</w:t>
      </w:r>
      <w:proofErr w:type="spellStart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time_start</w:t>
      </w:r>
      <w:proofErr w:type="spellEnd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 xml:space="preserve"> = </w:t>
      </w:r>
      <w:proofErr w:type="spellStart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microtime</w:t>
      </w:r>
      <w:proofErr w:type="spellEnd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(TRUE);</w:t>
      </w:r>
    </w:p>
    <w:p w:rsidR="000D2CFE" w:rsidRPr="000D2CFE" w:rsidRDefault="0017174A" w:rsidP="00C32793">
      <w:pPr>
        <w:pStyle w:val="5"/>
        <w:numPr>
          <w:ilvl w:val="0"/>
          <w:numId w:val="0"/>
        </w:numPr>
        <w:spacing w:before="0" w:after="0"/>
        <w:ind w:left="144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</w:pPr>
      <w:r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$query = "SELECT * FROM table</w:t>
      </w:r>
      <w:r w:rsidR="000D2CFE"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 xml:space="preserve"> WHERE id = $id;";</w:t>
      </w:r>
    </w:p>
    <w:p w:rsidR="000D2CFE" w:rsidRPr="000D2CFE" w:rsidRDefault="000D2CFE" w:rsidP="00C32793">
      <w:pPr>
        <w:pStyle w:val="5"/>
        <w:numPr>
          <w:ilvl w:val="0"/>
          <w:numId w:val="0"/>
        </w:numPr>
        <w:spacing w:before="0" w:after="0"/>
        <w:ind w:left="144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</w:pPr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 xml:space="preserve">$result = </w:t>
      </w:r>
      <w:proofErr w:type="spellStart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$link, $query) or die("</w:t>
      </w:r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Ошибка</w:t>
      </w:r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($link));</w:t>
      </w:r>
    </w:p>
    <w:p w:rsidR="000D2CFE" w:rsidRPr="002C5A1A" w:rsidRDefault="000D2CFE" w:rsidP="00C32793">
      <w:pPr>
        <w:pStyle w:val="5"/>
        <w:numPr>
          <w:ilvl w:val="0"/>
          <w:numId w:val="0"/>
        </w:numPr>
        <w:spacing w:before="0" w:after="0"/>
        <w:ind w:left="144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</w:pPr>
      <w:r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$</w:t>
      </w:r>
      <w:proofErr w:type="spellStart"/>
      <w:r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time_end</w:t>
      </w:r>
      <w:proofErr w:type="spellEnd"/>
      <w:r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(TRUE);</w:t>
      </w:r>
    </w:p>
    <w:p w:rsidR="000D2CFE" w:rsidRPr="000D2CFE" w:rsidRDefault="000D2CFE" w:rsidP="00C32793">
      <w:pPr>
        <w:pStyle w:val="5"/>
        <w:numPr>
          <w:ilvl w:val="0"/>
          <w:numId w:val="0"/>
        </w:numPr>
        <w:spacing w:before="0" w:after="0"/>
        <w:ind w:left="144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</w:pPr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$time += ($</w:t>
      </w:r>
      <w:proofErr w:type="spellStart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time_end</w:t>
      </w:r>
      <w:proofErr w:type="spellEnd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 xml:space="preserve"> - $</w:t>
      </w:r>
      <w:proofErr w:type="spellStart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time_start</w:t>
      </w:r>
      <w:proofErr w:type="spellEnd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);</w:t>
      </w:r>
    </w:p>
    <w:p w:rsidR="000D2CFE" w:rsidRPr="002C5A1A" w:rsidRDefault="000D2CFE" w:rsidP="00C32793">
      <w:pPr>
        <w:pStyle w:val="5"/>
        <w:numPr>
          <w:ilvl w:val="0"/>
          <w:numId w:val="0"/>
        </w:numPr>
        <w:spacing w:before="0" w:after="0"/>
        <w:ind w:left="72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</w:pPr>
      <w:r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}</w:t>
      </w:r>
    </w:p>
    <w:p w:rsidR="000D2CFE" w:rsidRPr="002C5A1A" w:rsidRDefault="000D2CFE" w:rsidP="00C32793">
      <w:pPr>
        <w:pStyle w:val="5"/>
        <w:numPr>
          <w:ilvl w:val="0"/>
          <w:numId w:val="0"/>
        </w:numPr>
        <w:spacing w:before="0" w:after="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</w:pPr>
      <w:r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$time /= 100;</w:t>
      </w:r>
      <w:r w:rsidR="0017174A"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 xml:space="preserve"> </w:t>
      </w:r>
      <w:r w:rsid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//</w:t>
      </w:r>
      <w:r w:rsid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усредняем</w:t>
      </w:r>
      <w:r w:rsidR="0017174A"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 xml:space="preserve"> </w:t>
      </w:r>
      <w:r w:rsid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результат</w:t>
      </w:r>
    </w:p>
    <w:p w:rsidR="000D2CFE" w:rsidRPr="0017174A" w:rsidRDefault="0017174A" w:rsidP="00C32793">
      <w:pPr>
        <w:pStyle w:val="5"/>
        <w:numPr>
          <w:ilvl w:val="0"/>
          <w:numId w:val="0"/>
        </w:numPr>
        <w:spacing w:before="0" w:after="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</w:pPr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echo "&lt;/</w:t>
      </w:r>
      <w:proofErr w:type="spellStart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&gt; &lt;</w:t>
      </w:r>
      <w:proofErr w:type="spellStart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&gt; $value</w:t>
      </w:r>
      <w:r w:rsidR="000D2CFE"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: &lt;/</w:t>
      </w:r>
      <w:proofErr w:type="spellStart"/>
      <w:r w:rsidR="000D2CFE"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="000D2CFE"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&gt;";</w:t>
      </w:r>
    </w:p>
    <w:p w:rsidR="000D2CFE" w:rsidRPr="000D2CFE" w:rsidRDefault="000D2CFE" w:rsidP="00C32793">
      <w:pPr>
        <w:pStyle w:val="5"/>
        <w:numPr>
          <w:ilvl w:val="0"/>
          <w:numId w:val="0"/>
        </w:numPr>
        <w:spacing w:before="0" w:after="0"/>
        <w:rPr>
          <w:rFonts w:ascii="Verdana" w:eastAsia="Verdana" w:hAnsi="Verdana" w:cs="Verdana"/>
          <w:b w:val="0"/>
          <w:color w:val="993333"/>
        </w:rPr>
      </w:pPr>
      <w:proofErr w:type="spellStart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echo</w:t>
      </w:r>
      <w:proofErr w:type="spellEnd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 xml:space="preserve"> "$</w:t>
      </w:r>
      <w:proofErr w:type="spellStart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time</w:t>
      </w:r>
      <w:proofErr w:type="spellEnd"/>
      <w:r w:rsidRPr="000D2CFE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";</w:t>
      </w:r>
    </w:p>
    <w:p w:rsidR="00E37986" w:rsidRDefault="001A1B6C" w:rsidP="000D2CFE">
      <w:pPr>
        <w:pStyle w:val="5"/>
        <w:rPr>
          <w:rFonts w:ascii="Verdana" w:eastAsia="Verdana" w:hAnsi="Verdana" w:cs="Verdana"/>
          <w:color w:val="993333"/>
        </w:rPr>
      </w:pPr>
      <w:r>
        <w:t xml:space="preserve">Поиск по не </w:t>
      </w:r>
      <w:r w:rsidR="00E37986">
        <w:t>ключевому полю</w:t>
      </w:r>
    </w:p>
    <w:p w:rsidR="0017174A" w:rsidRPr="0017174A" w:rsidRDefault="0017174A" w:rsidP="00C32793">
      <w:pPr>
        <w:pStyle w:val="5"/>
        <w:numPr>
          <w:ilvl w:val="0"/>
          <w:numId w:val="0"/>
        </w:numPr>
        <w:spacing w:before="0" w:after="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</w:pPr>
      <w:bookmarkStart w:id="18" w:name="h.xiek4lyp6rhp"/>
      <w:bookmarkStart w:id="19" w:name="h.c294dj370l90"/>
      <w:bookmarkEnd w:id="18"/>
      <w:bookmarkEnd w:id="19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$</w:t>
      </w:r>
      <w:proofErr w:type="spellStart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time</w:t>
      </w:r>
      <w:proofErr w:type="spellEnd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 xml:space="preserve"> = NULL;</w:t>
      </w:r>
    </w:p>
    <w:p w:rsidR="0017174A" w:rsidRPr="0017174A" w:rsidRDefault="0017174A" w:rsidP="00C32793">
      <w:pPr>
        <w:pStyle w:val="5"/>
        <w:numPr>
          <w:ilvl w:val="0"/>
          <w:numId w:val="0"/>
        </w:numPr>
        <w:spacing w:before="0" w:after="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</w:pPr>
      <w:proofErr w:type="spellStart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for</w:t>
      </w:r>
      <w:proofErr w:type="spellEnd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 xml:space="preserve"> ($i = 0; $i </w:t>
      </w:r>
      <w:proofErr w:type="gramStart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&lt; 100</w:t>
      </w:r>
      <w:proofErr w:type="gramEnd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; $i++)</w:t>
      </w:r>
    </w:p>
    <w:p w:rsidR="0017174A" w:rsidRPr="0070240E" w:rsidRDefault="0070240E" w:rsidP="00C32793">
      <w:pPr>
        <w:pStyle w:val="5"/>
        <w:numPr>
          <w:ilvl w:val="0"/>
          <w:numId w:val="0"/>
        </w:numPr>
        <w:spacing w:before="0" w:after="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</w:pPr>
      <w:r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ab/>
      </w:r>
      <w:r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{</w:t>
      </w:r>
    </w:p>
    <w:p w:rsidR="0017174A" w:rsidRPr="0017174A" w:rsidRDefault="0017174A" w:rsidP="00C32793">
      <w:pPr>
        <w:pStyle w:val="5"/>
        <w:numPr>
          <w:ilvl w:val="0"/>
          <w:numId w:val="0"/>
        </w:numPr>
        <w:spacing w:before="0" w:after="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</w:pPr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ab/>
      </w:r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ab/>
        <w:t>$</w:t>
      </w:r>
      <w:proofErr w:type="spellStart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num</w:t>
      </w:r>
      <w:proofErr w:type="spellEnd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 xml:space="preserve"> = </w:t>
      </w:r>
      <w:proofErr w:type="spellStart"/>
      <w:proofErr w:type="gramStart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rand</w:t>
      </w:r>
      <w:proofErr w:type="spellEnd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(</w:t>
      </w:r>
      <w:proofErr w:type="gramEnd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1, 10000); //в значении no1 лежит число от 1 до 10000</w:t>
      </w:r>
    </w:p>
    <w:p w:rsidR="0017174A" w:rsidRPr="002C5A1A" w:rsidRDefault="0017174A" w:rsidP="00C32793">
      <w:pPr>
        <w:pStyle w:val="5"/>
        <w:numPr>
          <w:ilvl w:val="0"/>
          <w:numId w:val="0"/>
        </w:numPr>
        <w:spacing w:before="0" w:after="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</w:pPr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ab/>
      </w:r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ab/>
      </w:r>
      <w:r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$</w:t>
      </w:r>
      <w:proofErr w:type="spellStart"/>
      <w:r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time_start</w:t>
      </w:r>
      <w:proofErr w:type="spellEnd"/>
      <w:r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(TRUE);</w:t>
      </w:r>
    </w:p>
    <w:p w:rsidR="0017174A" w:rsidRPr="0017174A" w:rsidRDefault="0017174A" w:rsidP="00C32793">
      <w:pPr>
        <w:pStyle w:val="5"/>
        <w:numPr>
          <w:ilvl w:val="0"/>
          <w:numId w:val="0"/>
        </w:numPr>
        <w:spacing w:before="0" w:after="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</w:pPr>
      <w:r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ab/>
      </w:r>
      <w:r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ab/>
        <w:t>$query = "SELECT * FROM table</w:t>
      </w:r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 xml:space="preserve"> WHERE no1 = $</w:t>
      </w:r>
      <w:proofErr w:type="spellStart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num</w:t>
      </w:r>
      <w:proofErr w:type="spellEnd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;";</w:t>
      </w:r>
    </w:p>
    <w:p w:rsidR="0017174A" w:rsidRPr="0017174A" w:rsidRDefault="0017174A" w:rsidP="00C32793">
      <w:pPr>
        <w:pStyle w:val="5"/>
        <w:numPr>
          <w:ilvl w:val="0"/>
          <w:numId w:val="0"/>
        </w:numPr>
        <w:spacing w:before="0" w:after="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</w:pPr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ab/>
      </w:r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ab/>
        <w:t xml:space="preserve">$result = </w:t>
      </w:r>
      <w:proofErr w:type="spellStart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$link, $query) or die("</w:t>
      </w:r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Ошибка</w:t>
      </w:r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($link));</w:t>
      </w:r>
    </w:p>
    <w:p w:rsidR="0017174A" w:rsidRPr="002C5A1A" w:rsidRDefault="0017174A" w:rsidP="00C32793">
      <w:pPr>
        <w:pStyle w:val="5"/>
        <w:numPr>
          <w:ilvl w:val="0"/>
          <w:numId w:val="0"/>
        </w:numPr>
        <w:spacing w:before="0" w:after="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</w:pPr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ab/>
      </w:r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ab/>
      </w:r>
      <w:r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$</w:t>
      </w:r>
      <w:proofErr w:type="spellStart"/>
      <w:r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time_end</w:t>
      </w:r>
      <w:proofErr w:type="spellEnd"/>
      <w:r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(TRUE);</w:t>
      </w:r>
    </w:p>
    <w:p w:rsidR="0017174A" w:rsidRPr="0017174A" w:rsidRDefault="0017174A" w:rsidP="00C32793">
      <w:pPr>
        <w:pStyle w:val="5"/>
        <w:numPr>
          <w:ilvl w:val="0"/>
          <w:numId w:val="0"/>
        </w:numPr>
        <w:spacing w:before="0" w:after="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</w:pPr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ab/>
      </w:r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ab/>
        <w:t>$time += ($</w:t>
      </w:r>
      <w:proofErr w:type="spellStart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time_end</w:t>
      </w:r>
      <w:proofErr w:type="spellEnd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 xml:space="preserve"> - $</w:t>
      </w:r>
      <w:proofErr w:type="spellStart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time_start</w:t>
      </w:r>
      <w:proofErr w:type="spellEnd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);</w:t>
      </w:r>
    </w:p>
    <w:p w:rsidR="0017174A" w:rsidRPr="002C5A1A" w:rsidRDefault="0017174A" w:rsidP="00C32793">
      <w:pPr>
        <w:pStyle w:val="5"/>
        <w:numPr>
          <w:ilvl w:val="0"/>
          <w:numId w:val="0"/>
        </w:numPr>
        <w:spacing w:before="0" w:after="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</w:pPr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ab/>
      </w:r>
      <w:r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}</w:t>
      </w:r>
    </w:p>
    <w:p w:rsidR="0017174A" w:rsidRPr="002C5A1A" w:rsidRDefault="0017174A" w:rsidP="00C32793">
      <w:pPr>
        <w:pStyle w:val="5"/>
        <w:numPr>
          <w:ilvl w:val="0"/>
          <w:numId w:val="0"/>
        </w:numPr>
        <w:spacing w:before="0" w:after="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</w:pPr>
      <w:r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$time /= 100; //</w:t>
      </w:r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усредняем</w:t>
      </w:r>
      <w:r w:rsidRPr="002C5A1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 xml:space="preserve"> </w:t>
      </w:r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время</w:t>
      </w:r>
    </w:p>
    <w:p w:rsidR="0017174A" w:rsidRPr="0017174A" w:rsidRDefault="0017174A" w:rsidP="00C32793">
      <w:pPr>
        <w:pStyle w:val="5"/>
        <w:numPr>
          <w:ilvl w:val="0"/>
          <w:numId w:val="0"/>
        </w:numPr>
        <w:spacing w:before="0" w:after="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</w:pPr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echo "&lt;/</w:t>
      </w:r>
      <w:proofErr w:type="spellStart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&gt; &lt;</w:t>
      </w:r>
      <w:proofErr w:type="spellStart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&gt; $value: &lt;/</w:t>
      </w:r>
      <w:proofErr w:type="spellStart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  <w:lang w:val="en-US"/>
        </w:rPr>
        <w:t>&gt;";</w:t>
      </w:r>
    </w:p>
    <w:p w:rsidR="0017174A" w:rsidRPr="0017174A" w:rsidRDefault="0017174A" w:rsidP="00C32793">
      <w:pPr>
        <w:pStyle w:val="5"/>
        <w:numPr>
          <w:ilvl w:val="0"/>
          <w:numId w:val="0"/>
        </w:numPr>
        <w:spacing w:before="0" w:after="0"/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</w:pPr>
      <w:proofErr w:type="spellStart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echo</w:t>
      </w:r>
      <w:proofErr w:type="spellEnd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 xml:space="preserve"> $</w:t>
      </w:r>
      <w:proofErr w:type="spellStart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time</w:t>
      </w:r>
      <w:proofErr w:type="spellEnd"/>
      <w:r w:rsidRPr="0017174A">
        <w:rPr>
          <w:rFonts w:ascii="Consolas" w:eastAsia="Verdana" w:hAnsi="Consolas" w:cs="Consolas"/>
          <w:b w:val="0"/>
          <w:color w:val="2E74B5" w:themeColor="accent1" w:themeShade="BF"/>
          <w:sz w:val="18"/>
          <w:szCs w:val="18"/>
        </w:rPr>
        <w:t>;</w:t>
      </w:r>
    </w:p>
    <w:p w:rsidR="00E37986" w:rsidRDefault="00E37986" w:rsidP="00E37986">
      <w:pPr>
        <w:pStyle w:val="5"/>
      </w:pPr>
      <w:r>
        <w:t>Поиск по маске</w:t>
      </w:r>
    </w:p>
    <w:p w:rsidR="0070240E" w:rsidRDefault="0070240E" w:rsidP="0070240E"/>
    <w:p w:rsidR="0070240E" w:rsidRPr="00AE6C99" w:rsidRDefault="0070240E" w:rsidP="0070240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$time = NULL;</w:t>
      </w:r>
    </w:p>
    <w:p w:rsidR="0070240E" w:rsidRPr="00AE6C99" w:rsidRDefault="0070240E" w:rsidP="0070240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for ($</w:t>
      </w:r>
      <w:proofErr w:type="spellStart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0; $</w:t>
      </w:r>
      <w:proofErr w:type="spellStart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&lt; 100; $</w:t>
      </w:r>
      <w:proofErr w:type="spellStart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++)</w:t>
      </w:r>
    </w:p>
    <w:p w:rsidR="0070240E" w:rsidRPr="00AE6C99" w:rsidRDefault="0070240E" w:rsidP="0070240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{</w:t>
      </w:r>
    </w:p>
    <w:p w:rsidR="0070240E" w:rsidRPr="00AE6C99" w:rsidRDefault="0070240E" w:rsidP="0070240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 xml:space="preserve">$mask = </w:t>
      </w:r>
      <w:proofErr w:type="spellStart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random_</w:t>
      </w:r>
      <w:proofErr w:type="gramStart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string</w:t>
      </w:r>
      <w:proofErr w:type="spellEnd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5);</w:t>
      </w:r>
    </w:p>
    <w:p w:rsidR="0070240E" w:rsidRPr="00AE6C99" w:rsidRDefault="0070240E" w:rsidP="0070240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time_start</w:t>
      </w:r>
      <w:proofErr w:type="spellEnd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(TRUE);</w:t>
      </w:r>
    </w:p>
    <w:p w:rsidR="0070240E" w:rsidRPr="00AE6C99" w:rsidRDefault="00AE6C99" w:rsidP="0070240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</w:r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$query = "SELECT * FROM table</w:t>
      </w:r>
      <w:r w:rsidR="0070240E"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WHERE text LIKE '%$mask%'";</w:t>
      </w:r>
    </w:p>
    <w:p w:rsidR="0070240E" w:rsidRPr="00AE6C99" w:rsidRDefault="0070240E" w:rsidP="0070240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$result = </w:t>
      </w:r>
      <w:proofErr w:type="spellStart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$link, $query) or die("</w:t>
      </w:r>
      <w:r w:rsidRPr="00AE6C99">
        <w:rPr>
          <w:rFonts w:ascii="Consolas" w:hAnsi="Consolas" w:cs="Consolas"/>
          <w:color w:val="2E74B5" w:themeColor="accent1" w:themeShade="BF"/>
          <w:sz w:val="18"/>
          <w:szCs w:val="18"/>
        </w:rPr>
        <w:t>Ошибка</w:t>
      </w:r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70240E" w:rsidRPr="00AE6C99" w:rsidRDefault="0070240E" w:rsidP="0070240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time_end</w:t>
      </w:r>
      <w:proofErr w:type="spellEnd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(TRUE);</w:t>
      </w:r>
    </w:p>
    <w:p w:rsidR="0070240E" w:rsidRPr="00AE6C99" w:rsidRDefault="0070240E" w:rsidP="0070240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$time += ($</w:t>
      </w:r>
      <w:proofErr w:type="spellStart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time_end</w:t>
      </w:r>
      <w:proofErr w:type="spellEnd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- $</w:t>
      </w:r>
      <w:proofErr w:type="spellStart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time_start</w:t>
      </w:r>
      <w:proofErr w:type="spellEnd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);</w:t>
      </w:r>
    </w:p>
    <w:p w:rsidR="0070240E" w:rsidRPr="00AE6C99" w:rsidRDefault="0070240E" w:rsidP="0070240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}</w:t>
      </w:r>
    </w:p>
    <w:p w:rsidR="0070240E" w:rsidRPr="00AE6C99" w:rsidRDefault="0070240E" w:rsidP="0070240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$time /= 100;</w:t>
      </w:r>
      <w:r w:rsid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//</w:t>
      </w:r>
      <w:r w:rsidR="00AE6C99">
        <w:rPr>
          <w:rFonts w:ascii="Consolas" w:hAnsi="Consolas" w:cs="Consolas"/>
          <w:color w:val="2E74B5" w:themeColor="accent1" w:themeShade="BF"/>
          <w:sz w:val="18"/>
          <w:szCs w:val="18"/>
        </w:rPr>
        <w:t>усредняем</w:t>
      </w:r>
      <w:r w:rsidR="00AE6C99"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r w:rsidR="00AE6C99">
        <w:rPr>
          <w:rFonts w:ascii="Consolas" w:hAnsi="Consolas" w:cs="Consolas"/>
          <w:color w:val="2E74B5" w:themeColor="accent1" w:themeShade="BF"/>
          <w:sz w:val="18"/>
          <w:szCs w:val="18"/>
        </w:rPr>
        <w:t>результат</w:t>
      </w:r>
    </w:p>
    <w:p w:rsidR="0070240E" w:rsidRPr="00AE6C99" w:rsidRDefault="0070240E" w:rsidP="0070240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echo "&lt;/</w:t>
      </w:r>
      <w:proofErr w:type="spellStart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 &lt;</w:t>
      </w:r>
      <w:proofErr w:type="spellStart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&gt; </w:t>
      </w:r>
      <w:r w:rsidR="00AE6C99"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$value</w:t>
      </w:r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: &lt;/</w:t>
      </w:r>
      <w:proofErr w:type="spellStart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AE6C99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70240E" w:rsidRPr="00AE6C99" w:rsidRDefault="0070240E" w:rsidP="0070240E">
      <w:pPr>
        <w:rPr>
          <w:rFonts w:ascii="Consolas" w:hAnsi="Consolas" w:cs="Consolas"/>
          <w:color w:val="2E74B5" w:themeColor="accent1" w:themeShade="BF"/>
          <w:sz w:val="18"/>
          <w:szCs w:val="18"/>
        </w:rPr>
      </w:pPr>
      <w:proofErr w:type="spellStart"/>
      <w:r w:rsidRPr="00AE6C99">
        <w:rPr>
          <w:rFonts w:ascii="Consolas" w:hAnsi="Consolas" w:cs="Consolas"/>
          <w:color w:val="2E74B5" w:themeColor="accent1" w:themeShade="BF"/>
          <w:sz w:val="18"/>
          <w:szCs w:val="18"/>
        </w:rPr>
        <w:t>echo</w:t>
      </w:r>
      <w:proofErr w:type="spellEnd"/>
      <w:r w:rsidRPr="00AE6C99">
        <w:rPr>
          <w:rFonts w:ascii="Consolas" w:hAnsi="Consolas" w:cs="Consolas"/>
          <w:color w:val="2E74B5" w:themeColor="accent1" w:themeShade="BF"/>
          <w:sz w:val="18"/>
          <w:szCs w:val="18"/>
        </w:rPr>
        <w:t xml:space="preserve"> $</w:t>
      </w:r>
      <w:proofErr w:type="spellStart"/>
      <w:r w:rsidRPr="00AE6C99">
        <w:rPr>
          <w:rFonts w:ascii="Consolas" w:hAnsi="Consolas" w:cs="Consolas"/>
          <w:color w:val="2E74B5" w:themeColor="accent1" w:themeShade="BF"/>
          <w:sz w:val="18"/>
          <w:szCs w:val="18"/>
        </w:rPr>
        <w:t>time</w:t>
      </w:r>
      <w:proofErr w:type="spellEnd"/>
      <w:r w:rsidRPr="00AE6C99">
        <w:rPr>
          <w:rFonts w:ascii="Consolas" w:hAnsi="Consolas" w:cs="Consolas"/>
          <w:color w:val="2E74B5" w:themeColor="accent1" w:themeShade="BF"/>
          <w:sz w:val="18"/>
          <w:szCs w:val="18"/>
        </w:rPr>
        <w:t>;</w:t>
      </w:r>
    </w:p>
    <w:p w:rsidR="00E37986" w:rsidRPr="00AE6C99" w:rsidRDefault="00E37986" w:rsidP="00E37986">
      <w:pPr>
        <w:pStyle w:val="5"/>
        <w:rPr>
          <w:rFonts w:eastAsia="Verdana"/>
          <w:color w:val="auto"/>
        </w:rPr>
      </w:pPr>
      <w:bookmarkStart w:id="20" w:name="h.dw69edpat1k4"/>
      <w:bookmarkEnd w:id="20"/>
      <w:r w:rsidRPr="00AE6C99">
        <w:rPr>
          <w:color w:val="auto"/>
        </w:rPr>
        <w:t>Добавление</w:t>
      </w:r>
      <w:r w:rsidRPr="00AE6C99">
        <w:rPr>
          <w:color w:val="auto"/>
          <w:lang w:val="en-US"/>
        </w:rPr>
        <w:t xml:space="preserve"> </w:t>
      </w:r>
      <w:r w:rsidRPr="00AE6C99">
        <w:rPr>
          <w:color w:val="auto"/>
        </w:rPr>
        <w:t>записи</w:t>
      </w:r>
    </w:p>
    <w:p w:rsidR="00E37986" w:rsidRDefault="00E37986" w:rsidP="00E37986">
      <w:pPr>
        <w:rPr>
          <w:rFonts w:ascii="Verdana" w:eastAsia="Verdana" w:hAnsi="Verdana" w:cs="Verdana"/>
          <w:b/>
          <w:bCs/>
          <w:color w:val="993333"/>
        </w:rPr>
      </w:pPr>
    </w:p>
    <w:p w:rsidR="00B3383E" w:rsidRPr="00B3383E" w:rsidRDefault="00B3383E" w:rsidP="00B3383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$time = NULL;</w:t>
      </w:r>
    </w:p>
    <w:p w:rsidR="00B3383E" w:rsidRPr="00B3383E" w:rsidRDefault="00B3383E" w:rsidP="00B3383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$num1 = </w:t>
      </w:r>
      <w:proofErr w:type="gramStart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rand(</w:t>
      </w:r>
      <w:proofErr w:type="gramEnd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1, 10000); </w:t>
      </w:r>
    </w:p>
    <w:p w:rsidR="00B3383E" w:rsidRPr="00B3383E" w:rsidRDefault="00B3383E" w:rsidP="00B3383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$num2 = </w:t>
      </w:r>
      <w:proofErr w:type="gramStart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rand(</w:t>
      </w:r>
      <w:proofErr w:type="gramEnd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1, 10000);</w:t>
      </w:r>
    </w:p>
    <w:p w:rsidR="00B3383E" w:rsidRPr="00B3383E" w:rsidRDefault="00B3383E" w:rsidP="00B3383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</w:t>
      </w:r>
      <w:proofErr w:type="spellStart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str</w:t>
      </w:r>
      <w:proofErr w:type="spellEnd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random_</w:t>
      </w:r>
      <w:proofErr w:type="gramStart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string</w:t>
      </w:r>
      <w:proofErr w:type="spellEnd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15); //</w:t>
      </w:r>
      <w:r w:rsidRPr="00B3383E">
        <w:rPr>
          <w:rFonts w:ascii="Consolas" w:hAnsi="Consolas" w:cs="Consolas"/>
          <w:color w:val="2E74B5" w:themeColor="accent1" w:themeShade="BF"/>
          <w:sz w:val="18"/>
          <w:szCs w:val="18"/>
        </w:rPr>
        <w:t>длина</w:t>
      </w:r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r w:rsidRPr="00B3383E">
        <w:rPr>
          <w:rFonts w:ascii="Consolas" w:hAnsi="Consolas" w:cs="Consolas"/>
          <w:color w:val="2E74B5" w:themeColor="accent1" w:themeShade="BF"/>
          <w:sz w:val="18"/>
          <w:szCs w:val="18"/>
        </w:rPr>
        <w:t>строки</w:t>
      </w:r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r w:rsidRPr="00B3383E">
        <w:rPr>
          <w:rFonts w:ascii="Consolas" w:hAnsi="Consolas" w:cs="Consolas"/>
          <w:color w:val="2E74B5" w:themeColor="accent1" w:themeShade="BF"/>
          <w:sz w:val="18"/>
          <w:szCs w:val="18"/>
        </w:rPr>
        <w:t>в</w:t>
      </w:r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text</w:t>
      </w:r>
    </w:p>
    <w:p w:rsidR="00B3383E" w:rsidRPr="00B3383E" w:rsidRDefault="00B3383E" w:rsidP="00B3383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for ($</w:t>
      </w:r>
      <w:proofErr w:type="spellStart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0; $</w:t>
      </w:r>
      <w:proofErr w:type="spellStart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&lt; 100; $</w:t>
      </w:r>
      <w:proofErr w:type="spellStart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++)</w:t>
      </w:r>
    </w:p>
    <w:p w:rsidR="00B3383E" w:rsidRPr="00B3383E" w:rsidRDefault="00B3383E" w:rsidP="00B3383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{</w:t>
      </w:r>
    </w:p>
    <w:p w:rsidR="00B3383E" w:rsidRPr="00B3383E" w:rsidRDefault="00B3383E" w:rsidP="00B3383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time_start</w:t>
      </w:r>
      <w:proofErr w:type="spellEnd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(TRUE);</w:t>
      </w:r>
    </w:p>
    <w:p w:rsidR="00B3383E" w:rsidRPr="00B3383E" w:rsidRDefault="00477BFD" w:rsidP="00B3383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$query = "INSERT INTO table</w:t>
      </w:r>
      <w:r w:rsidR="00B3383E"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VALUES (NULL, '$</w:t>
      </w:r>
      <w:proofErr w:type="spellStart"/>
      <w:r w:rsidR="00B3383E"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str</w:t>
      </w:r>
      <w:proofErr w:type="spellEnd"/>
      <w:r w:rsidR="00B3383E"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', '$num1', '$num2')";</w:t>
      </w:r>
    </w:p>
    <w:p w:rsidR="00B3383E" w:rsidRPr="00B3383E" w:rsidRDefault="00B3383E" w:rsidP="00B3383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$result = </w:t>
      </w:r>
      <w:proofErr w:type="spellStart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$link, $query) or die("</w:t>
      </w:r>
      <w:r w:rsidRPr="00B3383E">
        <w:rPr>
          <w:rFonts w:ascii="Consolas" w:hAnsi="Consolas" w:cs="Consolas"/>
          <w:color w:val="2E74B5" w:themeColor="accent1" w:themeShade="BF"/>
          <w:sz w:val="18"/>
          <w:szCs w:val="18"/>
        </w:rPr>
        <w:t>Ошибка</w:t>
      </w:r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B3383E" w:rsidRPr="00B3383E" w:rsidRDefault="00B3383E" w:rsidP="00B3383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time_end</w:t>
      </w:r>
      <w:proofErr w:type="spellEnd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(TRUE);</w:t>
      </w:r>
    </w:p>
    <w:p w:rsidR="00B3383E" w:rsidRPr="00B3383E" w:rsidRDefault="00B3383E" w:rsidP="00B3383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$time += ($</w:t>
      </w:r>
      <w:proofErr w:type="spellStart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time_end</w:t>
      </w:r>
      <w:proofErr w:type="spellEnd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- $</w:t>
      </w:r>
      <w:proofErr w:type="spellStart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time_start</w:t>
      </w:r>
      <w:proofErr w:type="spellEnd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);</w:t>
      </w:r>
    </w:p>
    <w:p w:rsidR="00B3383E" w:rsidRPr="00B3383E" w:rsidRDefault="00B3383E" w:rsidP="00B3383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}</w:t>
      </w:r>
    </w:p>
    <w:p w:rsidR="00B3383E" w:rsidRPr="00B3383E" w:rsidRDefault="00B3383E" w:rsidP="00B3383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$time /= 100; //</w:t>
      </w:r>
      <w:r w:rsidRPr="00B3383E">
        <w:rPr>
          <w:rFonts w:ascii="Consolas" w:hAnsi="Consolas" w:cs="Consolas"/>
          <w:color w:val="2E74B5" w:themeColor="accent1" w:themeShade="BF"/>
          <w:sz w:val="18"/>
          <w:szCs w:val="18"/>
        </w:rPr>
        <w:t>усредняем</w:t>
      </w:r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</w:t>
      </w:r>
      <w:r w:rsidRPr="00B3383E">
        <w:rPr>
          <w:rFonts w:ascii="Consolas" w:hAnsi="Consolas" w:cs="Consolas"/>
          <w:color w:val="2E74B5" w:themeColor="accent1" w:themeShade="BF"/>
          <w:sz w:val="18"/>
          <w:szCs w:val="18"/>
        </w:rPr>
        <w:t>время</w:t>
      </w:r>
    </w:p>
    <w:p w:rsidR="00B3383E" w:rsidRPr="00B3383E" w:rsidRDefault="00B3383E" w:rsidP="00B3383E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echo "&lt;/</w:t>
      </w:r>
      <w:proofErr w:type="spellStart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 &lt;</w:t>
      </w:r>
      <w:proofErr w:type="spellStart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&gt; </w:t>
      </w:r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$value</w:t>
      </w:r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: &lt;/</w:t>
      </w:r>
      <w:proofErr w:type="spellStart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B3383E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B3383E" w:rsidRPr="00B3383E" w:rsidRDefault="00B3383E" w:rsidP="00B3383E">
      <w:pPr>
        <w:rPr>
          <w:rFonts w:ascii="Consolas" w:hAnsi="Consolas" w:cs="Consolas"/>
          <w:color w:val="2E74B5" w:themeColor="accent1" w:themeShade="BF"/>
          <w:sz w:val="18"/>
          <w:szCs w:val="18"/>
        </w:rPr>
      </w:pPr>
      <w:proofErr w:type="spellStart"/>
      <w:r w:rsidRPr="00B3383E">
        <w:rPr>
          <w:rFonts w:ascii="Consolas" w:hAnsi="Consolas" w:cs="Consolas"/>
          <w:color w:val="2E74B5" w:themeColor="accent1" w:themeShade="BF"/>
          <w:sz w:val="18"/>
          <w:szCs w:val="18"/>
        </w:rPr>
        <w:t>echo</w:t>
      </w:r>
      <w:proofErr w:type="spellEnd"/>
      <w:r w:rsidRPr="00B3383E">
        <w:rPr>
          <w:rFonts w:ascii="Consolas" w:hAnsi="Consolas" w:cs="Consolas"/>
          <w:color w:val="2E74B5" w:themeColor="accent1" w:themeShade="BF"/>
          <w:sz w:val="18"/>
          <w:szCs w:val="18"/>
        </w:rPr>
        <w:t xml:space="preserve"> $</w:t>
      </w:r>
      <w:proofErr w:type="spellStart"/>
      <w:r w:rsidRPr="00B3383E">
        <w:rPr>
          <w:rFonts w:ascii="Consolas" w:hAnsi="Consolas" w:cs="Consolas"/>
          <w:color w:val="2E74B5" w:themeColor="accent1" w:themeShade="BF"/>
          <w:sz w:val="18"/>
          <w:szCs w:val="18"/>
        </w:rPr>
        <w:t>time</w:t>
      </w:r>
      <w:proofErr w:type="spellEnd"/>
      <w:r w:rsidRPr="00B3383E">
        <w:rPr>
          <w:rFonts w:ascii="Consolas" w:hAnsi="Consolas" w:cs="Consolas"/>
          <w:color w:val="2E74B5" w:themeColor="accent1" w:themeShade="BF"/>
          <w:sz w:val="18"/>
          <w:szCs w:val="18"/>
        </w:rPr>
        <w:t>;</w:t>
      </w:r>
    </w:p>
    <w:p w:rsidR="00E37986" w:rsidRDefault="00E37986" w:rsidP="00E37986">
      <w:pPr>
        <w:pStyle w:val="5"/>
      </w:pPr>
      <w:bookmarkStart w:id="21" w:name="h.w2rcjz360y0b"/>
      <w:bookmarkEnd w:id="21"/>
      <w:r>
        <w:t>Добавление</w:t>
      </w:r>
      <w:r>
        <w:rPr>
          <w:lang w:val="en-US"/>
        </w:rPr>
        <w:t xml:space="preserve"> </w:t>
      </w:r>
      <w:r>
        <w:t>группы</w:t>
      </w:r>
      <w:r>
        <w:rPr>
          <w:lang w:val="en-US"/>
        </w:rPr>
        <w:t xml:space="preserve"> </w:t>
      </w:r>
      <w:r>
        <w:t>записей</w:t>
      </w:r>
    </w:p>
    <w:p w:rsidR="00325FBD" w:rsidRPr="00477BFD" w:rsidRDefault="00477BFD" w:rsidP="00325FBD">
      <w:pPr>
        <w:rPr>
          <w:rFonts w:ascii="Consolas" w:hAnsi="Consolas" w:cs="Consolas"/>
          <w:color w:val="2E74B5" w:themeColor="accent1" w:themeShade="BF"/>
          <w:sz w:val="18"/>
          <w:szCs w:val="18"/>
        </w:rPr>
      </w:pPr>
      <w:r w:rsidRPr="00477BF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//</w:t>
      </w:r>
      <w:r w:rsidRPr="00477BFD">
        <w:rPr>
          <w:rFonts w:ascii="Consolas" w:hAnsi="Consolas" w:cs="Consolas"/>
          <w:color w:val="2E74B5" w:themeColor="accent1" w:themeShade="BF"/>
          <w:sz w:val="18"/>
          <w:szCs w:val="18"/>
        </w:rPr>
        <w:t>добавляем 100 записей</w:t>
      </w:r>
    </w:p>
    <w:p w:rsidR="00325FBD" w:rsidRPr="00325FBD" w:rsidRDefault="00325FBD" w:rsidP="00325FBD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lastRenderedPageBreak/>
        <w:t>$time=NULL;</w:t>
      </w:r>
    </w:p>
    <w:p w:rsidR="00325FBD" w:rsidRPr="00325FBD" w:rsidRDefault="00325FBD" w:rsidP="00325FBD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</w:t>
      </w:r>
      <w:proofErr w:type="spellStart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time_start</w:t>
      </w:r>
      <w:proofErr w:type="spellEnd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(TRUE);</w:t>
      </w:r>
    </w:p>
    <w:p w:rsidR="00325FBD" w:rsidRPr="00325FBD" w:rsidRDefault="00325FBD" w:rsidP="00325FBD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for ($</w:t>
      </w:r>
      <w:proofErr w:type="spellStart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0; $</w:t>
      </w:r>
      <w:proofErr w:type="spellStart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&lt; 100; $</w:t>
      </w:r>
      <w:proofErr w:type="spellStart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++)</w:t>
      </w:r>
    </w:p>
    <w:p w:rsidR="00325FBD" w:rsidRPr="00325FBD" w:rsidRDefault="00325FBD" w:rsidP="00325FBD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{</w:t>
      </w:r>
    </w:p>
    <w:p w:rsidR="00325FBD" w:rsidRPr="00325FBD" w:rsidRDefault="00325FBD" w:rsidP="00325FBD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 xml:space="preserve">$num1 = </w:t>
      </w:r>
      <w:proofErr w:type="gramStart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rand(</w:t>
      </w:r>
      <w:proofErr w:type="gramEnd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1, 10000);</w:t>
      </w:r>
    </w:p>
    <w:p w:rsidR="00325FBD" w:rsidRPr="00325FBD" w:rsidRDefault="00325FBD" w:rsidP="00325FBD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 xml:space="preserve">$num2 = </w:t>
      </w:r>
      <w:proofErr w:type="gramStart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rand(</w:t>
      </w:r>
      <w:proofErr w:type="gramEnd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1, 10000);</w:t>
      </w:r>
    </w:p>
    <w:p w:rsidR="00325FBD" w:rsidRPr="00325FBD" w:rsidRDefault="00325FBD" w:rsidP="00325FBD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str</w:t>
      </w:r>
      <w:proofErr w:type="spellEnd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random_</w:t>
      </w:r>
      <w:proofErr w:type="gramStart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string</w:t>
      </w:r>
      <w:proofErr w:type="spellEnd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15);</w:t>
      </w:r>
    </w:p>
    <w:p w:rsidR="00325FBD" w:rsidRPr="00325FBD" w:rsidRDefault="00477BFD" w:rsidP="00325FBD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$query = "INSERT INTO table</w:t>
      </w:r>
      <w:r w:rsidR="00325FBD"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VALUES (NULL, '$</w:t>
      </w:r>
      <w:proofErr w:type="spellStart"/>
      <w:r w:rsidR="00325FBD"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str</w:t>
      </w:r>
      <w:proofErr w:type="spellEnd"/>
      <w:r w:rsidR="00325FBD"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', '$num1', '$num2')";</w:t>
      </w:r>
    </w:p>
    <w:p w:rsidR="00325FBD" w:rsidRPr="00325FBD" w:rsidRDefault="00325FBD" w:rsidP="00325FBD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$result = </w:t>
      </w:r>
      <w:proofErr w:type="spellStart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$link, $query) or die("</w:t>
      </w:r>
      <w:r w:rsidRPr="00325FBD">
        <w:rPr>
          <w:rFonts w:ascii="Consolas" w:hAnsi="Consolas" w:cs="Consolas"/>
          <w:color w:val="2E74B5" w:themeColor="accent1" w:themeShade="BF"/>
          <w:sz w:val="18"/>
          <w:szCs w:val="18"/>
        </w:rPr>
        <w:t>Ошибка</w:t>
      </w:r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325FBD" w:rsidRPr="00325FBD" w:rsidRDefault="00325FBD" w:rsidP="00325FBD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</w:r>
    </w:p>
    <w:p w:rsidR="00325FBD" w:rsidRPr="00325FBD" w:rsidRDefault="00325FBD" w:rsidP="00325FBD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}</w:t>
      </w:r>
    </w:p>
    <w:p w:rsidR="00325FBD" w:rsidRPr="00325FBD" w:rsidRDefault="00325FBD" w:rsidP="00325FBD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</w:t>
      </w:r>
      <w:proofErr w:type="spellStart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time_end</w:t>
      </w:r>
      <w:proofErr w:type="spellEnd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(TRUE);</w:t>
      </w:r>
    </w:p>
    <w:p w:rsidR="00325FBD" w:rsidRPr="00325FBD" w:rsidRDefault="00325FBD" w:rsidP="00325FBD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$time = ($</w:t>
      </w:r>
      <w:proofErr w:type="spellStart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time_end</w:t>
      </w:r>
      <w:proofErr w:type="spellEnd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- $</w:t>
      </w:r>
      <w:proofErr w:type="spellStart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time_start</w:t>
      </w:r>
      <w:proofErr w:type="spellEnd"/>
      <w:r w:rsidRPr="00325FB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);</w:t>
      </w:r>
    </w:p>
    <w:p w:rsidR="00325FBD" w:rsidRPr="00477BFD" w:rsidRDefault="00325FBD" w:rsidP="00325FBD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477BF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echo "&lt;/</w:t>
      </w:r>
      <w:proofErr w:type="spellStart"/>
      <w:r w:rsidRPr="00477BF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477BF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 &lt;</w:t>
      </w:r>
      <w:proofErr w:type="spellStart"/>
      <w:r w:rsidRPr="00477BF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77BF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&gt; </w:t>
      </w:r>
      <w:r w:rsidR="00477BFD" w:rsidRPr="00477BF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$value</w:t>
      </w:r>
      <w:r w:rsidRPr="00477BF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: &lt;/</w:t>
      </w:r>
      <w:proofErr w:type="spellStart"/>
      <w:r w:rsidRPr="00477BF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477BF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325FBD" w:rsidRPr="00325FBD" w:rsidRDefault="00325FBD" w:rsidP="00325FBD">
      <w:proofErr w:type="spellStart"/>
      <w:r w:rsidRPr="00325FBD">
        <w:rPr>
          <w:rFonts w:ascii="Consolas" w:hAnsi="Consolas" w:cs="Consolas"/>
          <w:color w:val="2E74B5" w:themeColor="accent1" w:themeShade="BF"/>
          <w:sz w:val="18"/>
          <w:szCs w:val="18"/>
        </w:rPr>
        <w:t>echo</w:t>
      </w:r>
      <w:proofErr w:type="spellEnd"/>
      <w:r w:rsidRPr="00325FBD">
        <w:rPr>
          <w:rFonts w:ascii="Consolas" w:hAnsi="Consolas" w:cs="Consolas"/>
          <w:color w:val="2E74B5" w:themeColor="accent1" w:themeShade="BF"/>
          <w:sz w:val="18"/>
          <w:szCs w:val="18"/>
        </w:rPr>
        <w:t xml:space="preserve"> $</w:t>
      </w:r>
      <w:proofErr w:type="spellStart"/>
      <w:r w:rsidRPr="00325FBD">
        <w:rPr>
          <w:rFonts w:ascii="Consolas" w:hAnsi="Consolas" w:cs="Consolas"/>
          <w:color w:val="2E74B5" w:themeColor="accent1" w:themeShade="BF"/>
          <w:sz w:val="18"/>
          <w:szCs w:val="18"/>
        </w:rPr>
        <w:t>time</w:t>
      </w:r>
      <w:proofErr w:type="spellEnd"/>
      <w:r>
        <w:t>;</w:t>
      </w:r>
    </w:p>
    <w:p w:rsidR="00E37986" w:rsidRDefault="00E37986" w:rsidP="00E37986">
      <w:pPr>
        <w:pStyle w:val="5"/>
      </w:pPr>
      <w:bookmarkStart w:id="22" w:name="h.b89ubqeeyklq"/>
      <w:bookmarkEnd w:id="22"/>
      <w:r>
        <w:t>Изменение</w:t>
      </w:r>
      <w:r>
        <w:rPr>
          <w:lang w:val="en-US"/>
        </w:rPr>
        <w:t xml:space="preserve"> </w:t>
      </w:r>
      <w:r>
        <w:t>записи</w:t>
      </w:r>
      <w:r w:rsidR="00D50B6B">
        <w:t xml:space="preserve"> по ключевому полю</w:t>
      </w:r>
    </w:p>
    <w:p w:rsidR="00D50B6B" w:rsidRPr="00D50B6B" w:rsidRDefault="00D50B6B" w:rsidP="00D50B6B">
      <w:pPr>
        <w:rPr>
          <w:rFonts w:ascii="Consolas" w:hAnsi="Consolas" w:cs="Consolas"/>
          <w:color w:val="2E74B5" w:themeColor="accent1" w:themeShade="BF"/>
          <w:sz w:val="18"/>
          <w:szCs w:val="18"/>
        </w:rPr>
      </w:pPr>
    </w:p>
    <w:p w:rsidR="00D50B6B" w:rsidRPr="00D50B6B" w:rsidRDefault="00D50B6B" w:rsidP="00D50B6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$time=NULL;</w:t>
      </w:r>
    </w:p>
    <w:p w:rsidR="00D50B6B" w:rsidRPr="00D50B6B" w:rsidRDefault="00D50B6B" w:rsidP="00D50B6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for ($</w:t>
      </w:r>
      <w:proofErr w:type="spellStart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0; $</w:t>
      </w:r>
      <w:proofErr w:type="spellStart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&lt; 100; $</w:t>
      </w:r>
      <w:proofErr w:type="spellStart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++)</w:t>
      </w:r>
    </w:p>
    <w:p w:rsidR="00D50B6B" w:rsidRPr="00D50B6B" w:rsidRDefault="00D50B6B" w:rsidP="00D50B6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{</w:t>
      </w:r>
    </w:p>
    <w:p w:rsidR="00D50B6B" w:rsidRPr="00D50B6B" w:rsidRDefault="00D50B6B" w:rsidP="00D50B6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 xml:space="preserve">$num1 = </w:t>
      </w:r>
      <w:proofErr w:type="gramStart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rand(</w:t>
      </w:r>
      <w:proofErr w:type="gramEnd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1, 10000);</w:t>
      </w:r>
    </w:p>
    <w:p w:rsidR="00D50B6B" w:rsidRPr="00D50B6B" w:rsidRDefault="00D50B6B" w:rsidP="00D50B6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 xml:space="preserve">$num2 = </w:t>
      </w:r>
      <w:proofErr w:type="gramStart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rand(</w:t>
      </w:r>
      <w:proofErr w:type="gramEnd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1, 10000);</w:t>
      </w:r>
    </w:p>
    <w:p w:rsidR="00D50B6B" w:rsidRPr="00D50B6B" w:rsidRDefault="0080280F" w:rsidP="00D50B6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str</w:t>
      </w:r>
      <w:proofErr w:type="spellEnd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random_</w:t>
      </w:r>
      <w:proofErr w:type="gramStart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string</w:t>
      </w:r>
      <w:proofErr w:type="spellEnd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15</w:t>
      </w:r>
      <w:r w:rsidR="00D50B6B"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);</w:t>
      </w:r>
    </w:p>
    <w:p w:rsidR="00D50B6B" w:rsidRPr="00D50B6B" w:rsidRDefault="0080280F" w:rsidP="00D50B6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 xml:space="preserve">$id = </w:t>
      </w:r>
      <w:proofErr w:type="gramStart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rand(</w:t>
      </w:r>
      <w:proofErr w:type="gramEnd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1, </w:t>
      </w:r>
      <w:r w:rsidRPr="0080280F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$value</w:t>
      </w:r>
      <w:r w:rsidR="00D50B6B"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);</w:t>
      </w:r>
    </w:p>
    <w:p w:rsidR="00D50B6B" w:rsidRPr="00D50B6B" w:rsidRDefault="00D50B6B" w:rsidP="00D50B6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time_start</w:t>
      </w:r>
      <w:proofErr w:type="spellEnd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(TRUE);</w:t>
      </w:r>
    </w:p>
    <w:p w:rsidR="00D50B6B" w:rsidRPr="00D50B6B" w:rsidRDefault="00153B14" w:rsidP="00D50B6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$query = "UPDATE table</w:t>
      </w:r>
      <w:r w:rsidR="00D50B6B"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SET text = '$</w:t>
      </w:r>
      <w:proofErr w:type="spellStart"/>
      <w:r w:rsidR="00D50B6B"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str</w:t>
      </w:r>
      <w:proofErr w:type="spellEnd"/>
      <w:r w:rsidR="00D50B6B"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', no1 = '$num1</w:t>
      </w:r>
      <w:r w:rsidR="0080280F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', no2 = '$num2' WHERE id = $id</w:t>
      </w:r>
      <w:r w:rsidR="00D50B6B"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";</w:t>
      </w:r>
    </w:p>
    <w:p w:rsidR="00D50B6B" w:rsidRPr="00D50B6B" w:rsidRDefault="00D50B6B" w:rsidP="00D50B6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$result = </w:t>
      </w:r>
      <w:proofErr w:type="spellStart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$link, $query) or die("</w:t>
      </w:r>
      <w:r w:rsidRPr="00D50B6B">
        <w:rPr>
          <w:rFonts w:ascii="Consolas" w:hAnsi="Consolas" w:cs="Consolas"/>
          <w:color w:val="2E74B5" w:themeColor="accent1" w:themeShade="BF"/>
          <w:sz w:val="18"/>
          <w:szCs w:val="18"/>
        </w:rPr>
        <w:t>Ошибка</w:t>
      </w:r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D50B6B" w:rsidRPr="00D50B6B" w:rsidRDefault="00D50B6B" w:rsidP="00D50B6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time_end</w:t>
      </w:r>
      <w:proofErr w:type="spellEnd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(TRUE);</w:t>
      </w:r>
    </w:p>
    <w:p w:rsidR="00D50B6B" w:rsidRPr="00D50B6B" w:rsidRDefault="00D50B6B" w:rsidP="00D50B6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$time += ($</w:t>
      </w:r>
      <w:proofErr w:type="spellStart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time_end</w:t>
      </w:r>
      <w:proofErr w:type="spellEnd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- $</w:t>
      </w:r>
      <w:proofErr w:type="spellStart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time_start</w:t>
      </w:r>
      <w:proofErr w:type="spellEnd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);</w:t>
      </w:r>
    </w:p>
    <w:p w:rsidR="00D50B6B" w:rsidRPr="00D50B6B" w:rsidRDefault="00D50B6B" w:rsidP="00D50B6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}</w:t>
      </w:r>
    </w:p>
    <w:p w:rsidR="00D50B6B" w:rsidRPr="00D50B6B" w:rsidRDefault="00D50B6B" w:rsidP="00D50B6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$time /= 100;</w:t>
      </w:r>
    </w:p>
    <w:p w:rsidR="00D50B6B" w:rsidRPr="00D50B6B" w:rsidRDefault="00D50B6B" w:rsidP="00D50B6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echo "&lt;/</w:t>
      </w:r>
      <w:proofErr w:type="spellStart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 &lt;</w:t>
      </w:r>
      <w:proofErr w:type="spellStart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&gt; </w:t>
      </w:r>
      <w:r w:rsidR="0080280F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$value</w:t>
      </w:r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: &lt;/</w:t>
      </w:r>
      <w:proofErr w:type="spellStart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D50B6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D50B6B" w:rsidRDefault="00D50B6B" w:rsidP="00D50B6B">
      <w:pPr>
        <w:rPr>
          <w:rFonts w:ascii="Consolas" w:hAnsi="Consolas" w:cs="Consolas"/>
          <w:color w:val="2E74B5" w:themeColor="accent1" w:themeShade="BF"/>
          <w:sz w:val="18"/>
          <w:szCs w:val="18"/>
        </w:rPr>
      </w:pPr>
      <w:proofErr w:type="spellStart"/>
      <w:r w:rsidRPr="00D50B6B">
        <w:rPr>
          <w:rFonts w:ascii="Consolas" w:hAnsi="Consolas" w:cs="Consolas"/>
          <w:color w:val="2E74B5" w:themeColor="accent1" w:themeShade="BF"/>
          <w:sz w:val="18"/>
          <w:szCs w:val="18"/>
        </w:rPr>
        <w:t>echo</w:t>
      </w:r>
      <w:proofErr w:type="spellEnd"/>
      <w:r w:rsidRPr="00D50B6B">
        <w:rPr>
          <w:rFonts w:ascii="Consolas" w:hAnsi="Consolas" w:cs="Consolas"/>
          <w:color w:val="2E74B5" w:themeColor="accent1" w:themeShade="BF"/>
          <w:sz w:val="18"/>
          <w:szCs w:val="18"/>
        </w:rPr>
        <w:t xml:space="preserve"> $</w:t>
      </w:r>
      <w:proofErr w:type="spellStart"/>
      <w:r w:rsidRPr="00D50B6B">
        <w:rPr>
          <w:rFonts w:ascii="Consolas" w:hAnsi="Consolas" w:cs="Consolas"/>
          <w:color w:val="2E74B5" w:themeColor="accent1" w:themeShade="BF"/>
          <w:sz w:val="18"/>
          <w:szCs w:val="18"/>
        </w:rPr>
        <w:t>time</w:t>
      </w:r>
      <w:proofErr w:type="spellEnd"/>
      <w:r w:rsidRPr="00D50B6B">
        <w:rPr>
          <w:rFonts w:ascii="Consolas" w:hAnsi="Consolas" w:cs="Consolas"/>
          <w:color w:val="2E74B5" w:themeColor="accent1" w:themeShade="BF"/>
          <w:sz w:val="18"/>
          <w:szCs w:val="18"/>
        </w:rPr>
        <w:t>;</w:t>
      </w:r>
    </w:p>
    <w:p w:rsidR="00153B14" w:rsidRDefault="00153B14" w:rsidP="00D50B6B">
      <w:pPr>
        <w:rPr>
          <w:rFonts w:ascii="Consolas" w:hAnsi="Consolas" w:cs="Consolas"/>
          <w:color w:val="2E74B5" w:themeColor="accent1" w:themeShade="BF"/>
          <w:sz w:val="18"/>
          <w:szCs w:val="18"/>
        </w:rPr>
      </w:pPr>
    </w:p>
    <w:p w:rsidR="000E4630" w:rsidRDefault="00153B14" w:rsidP="00D50B6B">
      <w:pPr>
        <w:pStyle w:val="5"/>
      </w:pPr>
      <w:r>
        <w:t>Изменение</w:t>
      </w:r>
      <w:r w:rsidRPr="00A3650A">
        <w:t xml:space="preserve"> </w:t>
      </w:r>
      <w:r>
        <w:t>записи по не ключевому полю</w:t>
      </w:r>
    </w:p>
    <w:p w:rsidR="000E4630" w:rsidRPr="000E4630" w:rsidRDefault="000E4630" w:rsidP="000E4630">
      <w:pPr>
        <w:rPr>
          <w:rFonts w:ascii="Consolas" w:hAnsi="Consolas" w:cs="Consolas"/>
          <w:color w:val="2E74B5" w:themeColor="accent1" w:themeShade="BF"/>
          <w:sz w:val="18"/>
          <w:szCs w:val="18"/>
        </w:rPr>
      </w:pPr>
    </w:p>
    <w:p w:rsidR="000E4630" w:rsidRPr="000E4630" w:rsidRDefault="000E4630" w:rsidP="000E4630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$time=NULL;</w:t>
      </w:r>
    </w:p>
    <w:p w:rsidR="000E4630" w:rsidRPr="000E4630" w:rsidRDefault="000E4630" w:rsidP="000E4630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for ($</w:t>
      </w:r>
      <w:proofErr w:type="spellStart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0; $</w:t>
      </w:r>
      <w:proofErr w:type="spellStart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&lt; 100; $</w:t>
      </w:r>
      <w:proofErr w:type="spellStart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++)</w:t>
      </w:r>
    </w:p>
    <w:p w:rsidR="000E4630" w:rsidRPr="000E4630" w:rsidRDefault="000E4630" w:rsidP="000E4630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{</w:t>
      </w:r>
    </w:p>
    <w:p w:rsidR="000E4630" w:rsidRPr="000E4630" w:rsidRDefault="000E4630" w:rsidP="000E4630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 xml:space="preserve">$num1 = </w:t>
      </w:r>
      <w:proofErr w:type="gramStart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rand(</w:t>
      </w:r>
      <w:proofErr w:type="gramEnd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1, 10000);</w:t>
      </w:r>
    </w:p>
    <w:p w:rsidR="000E4630" w:rsidRPr="000E4630" w:rsidRDefault="000E4630" w:rsidP="000E4630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 xml:space="preserve">$num2 = </w:t>
      </w:r>
      <w:proofErr w:type="gramStart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rand(</w:t>
      </w:r>
      <w:proofErr w:type="gramEnd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1, 10000);</w:t>
      </w:r>
    </w:p>
    <w:p w:rsidR="000E4630" w:rsidRPr="000E4630" w:rsidRDefault="000E4630" w:rsidP="000E4630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str</w:t>
      </w:r>
      <w:proofErr w:type="spellEnd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random_</w:t>
      </w:r>
      <w:proofErr w:type="gramStart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string</w:t>
      </w:r>
      <w:proofErr w:type="spellEnd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15);</w:t>
      </w:r>
    </w:p>
    <w:p w:rsidR="000E4630" w:rsidRPr="000E4630" w:rsidRDefault="000E4630" w:rsidP="000E4630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 xml:space="preserve">$id = </w:t>
      </w:r>
      <w:proofErr w:type="gramStart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rand(</w:t>
      </w:r>
      <w:proofErr w:type="gramEnd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1, </w:t>
      </w:r>
      <w:r w:rsidRPr="002C5A1A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$value</w:t>
      </w:r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);</w:t>
      </w:r>
    </w:p>
    <w:p w:rsidR="000E4630" w:rsidRPr="000E4630" w:rsidRDefault="000E4630" w:rsidP="000E4630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time_start</w:t>
      </w:r>
      <w:proofErr w:type="spellEnd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(TRUE);</w:t>
      </w:r>
    </w:p>
    <w:p w:rsidR="000E4630" w:rsidRPr="000E4630" w:rsidRDefault="000E4630" w:rsidP="000E4630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$query = "UPDATE table SET text = '$</w:t>
      </w:r>
      <w:proofErr w:type="spellStart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str</w:t>
      </w:r>
      <w:proofErr w:type="spellEnd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', no1 = '$num1', no2 = '$num2' WHERE no1 = $num1";</w:t>
      </w:r>
    </w:p>
    <w:p w:rsidR="000E4630" w:rsidRPr="000E4630" w:rsidRDefault="000E4630" w:rsidP="000E4630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$result = </w:t>
      </w:r>
      <w:proofErr w:type="spellStart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$link, $query) or die("</w:t>
      </w:r>
      <w:r w:rsidRPr="000E4630">
        <w:rPr>
          <w:rFonts w:ascii="Consolas" w:hAnsi="Consolas" w:cs="Consolas"/>
          <w:color w:val="2E74B5" w:themeColor="accent1" w:themeShade="BF"/>
          <w:sz w:val="18"/>
          <w:szCs w:val="18"/>
        </w:rPr>
        <w:t>Ошибка</w:t>
      </w:r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0E4630" w:rsidRPr="000E4630" w:rsidRDefault="000E4630" w:rsidP="000E4630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time_end</w:t>
      </w:r>
      <w:proofErr w:type="spellEnd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(TRUE);</w:t>
      </w:r>
    </w:p>
    <w:p w:rsidR="000E4630" w:rsidRPr="000E4630" w:rsidRDefault="000E4630" w:rsidP="000E4630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$time += ($</w:t>
      </w:r>
      <w:proofErr w:type="spellStart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time_end</w:t>
      </w:r>
      <w:proofErr w:type="spellEnd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- $</w:t>
      </w:r>
      <w:proofErr w:type="spellStart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time_start</w:t>
      </w:r>
      <w:proofErr w:type="spellEnd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);</w:t>
      </w:r>
    </w:p>
    <w:p w:rsidR="000E4630" w:rsidRPr="000E4630" w:rsidRDefault="000E4630" w:rsidP="000E4630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}</w:t>
      </w:r>
    </w:p>
    <w:p w:rsidR="000E4630" w:rsidRPr="000E4630" w:rsidRDefault="000E4630" w:rsidP="000E4630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$time /= 100;</w:t>
      </w:r>
    </w:p>
    <w:p w:rsidR="000E4630" w:rsidRPr="000E4630" w:rsidRDefault="000E4630" w:rsidP="000E4630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echo "&lt;/</w:t>
      </w:r>
      <w:proofErr w:type="spellStart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 &lt;</w:t>
      </w:r>
      <w:proofErr w:type="spellStart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 $value</w:t>
      </w:r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: &lt;/</w:t>
      </w:r>
      <w:proofErr w:type="spellStart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0E4630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0E4630" w:rsidRPr="000E4630" w:rsidRDefault="000E4630" w:rsidP="000E4630">
      <w:pPr>
        <w:rPr>
          <w:rFonts w:ascii="Consolas" w:hAnsi="Consolas" w:cs="Consolas"/>
          <w:color w:val="2E74B5" w:themeColor="accent1" w:themeShade="BF"/>
          <w:sz w:val="18"/>
          <w:szCs w:val="18"/>
        </w:rPr>
      </w:pPr>
      <w:proofErr w:type="spellStart"/>
      <w:r w:rsidRPr="000E4630">
        <w:rPr>
          <w:rFonts w:ascii="Consolas" w:hAnsi="Consolas" w:cs="Consolas"/>
          <w:color w:val="2E74B5" w:themeColor="accent1" w:themeShade="BF"/>
          <w:sz w:val="18"/>
          <w:szCs w:val="18"/>
        </w:rPr>
        <w:t>echo</w:t>
      </w:r>
      <w:proofErr w:type="spellEnd"/>
      <w:r w:rsidRPr="000E4630">
        <w:rPr>
          <w:rFonts w:ascii="Consolas" w:hAnsi="Consolas" w:cs="Consolas"/>
          <w:color w:val="2E74B5" w:themeColor="accent1" w:themeShade="BF"/>
          <w:sz w:val="18"/>
          <w:szCs w:val="18"/>
        </w:rPr>
        <w:t xml:space="preserve"> $</w:t>
      </w:r>
      <w:proofErr w:type="spellStart"/>
      <w:r w:rsidRPr="000E4630">
        <w:rPr>
          <w:rFonts w:ascii="Consolas" w:hAnsi="Consolas" w:cs="Consolas"/>
          <w:color w:val="2E74B5" w:themeColor="accent1" w:themeShade="BF"/>
          <w:sz w:val="18"/>
          <w:szCs w:val="18"/>
        </w:rPr>
        <w:t>time</w:t>
      </w:r>
      <w:proofErr w:type="spellEnd"/>
      <w:r w:rsidRPr="000E4630">
        <w:rPr>
          <w:rFonts w:ascii="Consolas" w:hAnsi="Consolas" w:cs="Consolas"/>
          <w:color w:val="2E74B5" w:themeColor="accent1" w:themeShade="BF"/>
          <w:sz w:val="18"/>
          <w:szCs w:val="18"/>
        </w:rPr>
        <w:t>;</w:t>
      </w:r>
    </w:p>
    <w:p w:rsidR="00E37986" w:rsidRDefault="00E37986" w:rsidP="00E37986">
      <w:pPr>
        <w:pStyle w:val="5"/>
      </w:pPr>
      <w:bookmarkStart w:id="23" w:name="h.eo7qp8rq9kdq"/>
      <w:bookmarkEnd w:id="23"/>
      <w:r>
        <w:t>Удаление</w:t>
      </w:r>
      <w:r>
        <w:rPr>
          <w:lang w:val="en-US"/>
        </w:rPr>
        <w:t xml:space="preserve"> </w:t>
      </w:r>
      <w:r>
        <w:t>записи</w:t>
      </w:r>
      <w:r w:rsidR="003362F3">
        <w:rPr>
          <w:lang w:val="de-DE"/>
        </w:rPr>
        <w:t xml:space="preserve"> </w:t>
      </w:r>
      <w:r w:rsidR="003362F3">
        <w:t>по ключевому полю</w:t>
      </w:r>
    </w:p>
    <w:p w:rsidR="00650294" w:rsidRPr="00535DDC" w:rsidRDefault="00535DDC" w:rsidP="00650294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</w:t>
      </w:r>
      <w:proofErr w:type="spell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"localhost", "root", "", "test");</w:t>
      </w:r>
    </w:p>
    <w:p w:rsidR="00650294" w:rsidRPr="00650294" w:rsidRDefault="00650294" w:rsidP="00650294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$time = NULL;</w:t>
      </w:r>
    </w:p>
    <w:p w:rsidR="00650294" w:rsidRPr="00650294" w:rsidRDefault="00650294" w:rsidP="00650294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$num1 = </w:t>
      </w:r>
      <w:proofErr w:type="gramStart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rand(</w:t>
      </w:r>
      <w:proofErr w:type="gramEnd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1, 10000);</w:t>
      </w:r>
    </w:p>
    <w:p w:rsidR="00650294" w:rsidRPr="00650294" w:rsidRDefault="00650294" w:rsidP="00650294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$num2 = </w:t>
      </w:r>
      <w:proofErr w:type="gramStart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rand(</w:t>
      </w:r>
      <w:proofErr w:type="gramEnd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1, 10000);</w:t>
      </w:r>
    </w:p>
    <w:p w:rsidR="00650294" w:rsidRPr="00650294" w:rsidRDefault="00650294" w:rsidP="00650294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</w:t>
      </w:r>
      <w:proofErr w:type="spellStart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str</w:t>
      </w:r>
      <w:proofErr w:type="spellEnd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random_</w:t>
      </w:r>
      <w:proofErr w:type="gramStart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string</w:t>
      </w:r>
      <w:proofErr w:type="spellEnd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15);</w:t>
      </w:r>
    </w:p>
    <w:p w:rsidR="00650294" w:rsidRPr="00650294" w:rsidRDefault="00650294" w:rsidP="00650294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for ($</w:t>
      </w:r>
      <w:proofErr w:type="spellStart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0; $</w:t>
      </w:r>
      <w:proofErr w:type="spellStart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&lt; 100; $</w:t>
      </w:r>
      <w:proofErr w:type="spellStart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++)</w:t>
      </w:r>
    </w:p>
    <w:p w:rsidR="00650294" w:rsidRPr="00650294" w:rsidRDefault="00650294" w:rsidP="00650294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{</w:t>
      </w:r>
    </w:p>
    <w:p w:rsidR="00650294" w:rsidRPr="00650294" w:rsidRDefault="00650294" w:rsidP="00650294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</w:t>
      </w:r>
      <w:r w:rsidR="0066598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ysqli</w:t>
      </w:r>
      <w:proofErr w:type="spellEnd"/>
      <w:r w:rsidR="0066598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-&gt;</w:t>
      </w:r>
      <w:proofErr w:type="gramStart"/>
      <w:r w:rsidR="0066598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query(</w:t>
      </w:r>
      <w:proofErr w:type="gramEnd"/>
      <w:r w:rsidR="0066598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"INSERT INTO table</w:t>
      </w:r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VALUES (NULL, '$</w:t>
      </w:r>
      <w:proofErr w:type="spellStart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str</w:t>
      </w:r>
      <w:proofErr w:type="spellEnd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', '$num1', '$num2')");</w:t>
      </w:r>
    </w:p>
    <w:p w:rsidR="00650294" w:rsidRPr="00650294" w:rsidRDefault="00650294" w:rsidP="00650294">
      <w:pPr>
        <w:rPr>
          <w:rFonts w:ascii="Consolas" w:hAnsi="Consolas" w:cs="Consolas"/>
          <w:color w:val="2E74B5" w:themeColor="accent1" w:themeShade="BF"/>
          <w:sz w:val="18"/>
          <w:szCs w:val="18"/>
        </w:rPr>
      </w:pPr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</w:r>
      <w:r w:rsidRPr="00650294">
        <w:rPr>
          <w:rFonts w:ascii="Consolas" w:hAnsi="Consolas" w:cs="Consolas"/>
          <w:color w:val="2E74B5" w:themeColor="accent1" w:themeShade="BF"/>
          <w:sz w:val="18"/>
          <w:szCs w:val="18"/>
        </w:rPr>
        <w:t>$</w:t>
      </w:r>
      <w:proofErr w:type="spellStart"/>
      <w:r w:rsidRPr="00650294">
        <w:rPr>
          <w:rFonts w:ascii="Consolas" w:hAnsi="Consolas" w:cs="Consolas"/>
          <w:color w:val="2E74B5" w:themeColor="accent1" w:themeShade="BF"/>
          <w:sz w:val="18"/>
          <w:szCs w:val="18"/>
        </w:rPr>
        <w:t>id</w:t>
      </w:r>
      <w:proofErr w:type="spellEnd"/>
      <w:r w:rsidRPr="00650294">
        <w:rPr>
          <w:rFonts w:ascii="Consolas" w:hAnsi="Consolas" w:cs="Consolas"/>
          <w:color w:val="2E74B5" w:themeColor="accent1" w:themeShade="BF"/>
          <w:sz w:val="18"/>
          <w:szCs w:val="18"/>
        </w:rPr>
        <w:t xml:space="preserve"> = </w:t>
      </w:r>
      <w:proofErr w:type="spellStart"/>
      <w:r w:rsidRPr="00650294">
        <w:rPr>
          <w:rFonts w:ascii="Consolas" w:hAnsi="Consolas" w:cs="Consolas"/>
          <w:color w:val="2E74B5" w:themeColor="accent1" w:themeShade="BF"/>
          <w:sz w:val="18"/>
          <w:szCs w:val="18"/>
        </w:rPr>
        <w:t>mysqli_insert_id</w:t>
      </w:r>
      <w:proofErr w:type="spellEnd"/>
      <w:r w:rsidRPr="00650294">
        <w:rPr>
          <w:rFonts w:ascii="Consolas" w:hAnsi="Consolas" w:cs="Consolas"/>
          <w:color w:val="2E74B5" w:themeColor="accent1" w:themeShade="BF"/>
          <w:sz w:val="18"/>
          <w:szCs w:val="18"/>
        </w:rPr>
        <w:t>($</w:t>
      </w:r>
      <w:proofErr w:type="spellStart"/>
      <w:r w:rsidRPr="00650294">
        <w:rPr>
          <w:rFonts w:ascii="Consolas" w:hAnsi="Consolas" w:cs="Consolas"/>
          <w:color w:val="2E74B5" w:themeColor="accent1" w:themeShade="BF"/>
          <w:sz w:val="18"/>
          <w:szCs w:val="18"/>
        </w:rPr>
        <w:t>mysqli</w:t>
      </w:r>
      <w:proofErr w:type="spellEnd"/>
      <w:r w:rsidRPr="00650294">
        <w:rPr>
          <w:rFonts w:ascii="Consolas" w:hAnsi="Consolas" w:cs="Consolas"/>
          <w:color w:val="2E74B5" w:themeColor="accent1" w:themeShade="BF"/>
          <w:sz w:val="18"/>
          <w:szCs w:val="18"/>
        </w:rPr>
        <w:t xml:space="preserve">); //запоминаем </w:t>
      </w:r>
      <w:proofErr w:type="spellStart"/>
      <w:r w:rsidRPr="00650294">
        <w:rPr>
          <w:rFonts w:ascii="Consolas" w:hAnsi="Consolas" w:cs="Consolas"/>
          <w:color w:val="2E74B5" w:themeColor="accent1" w:themeShade="BF"/>
          <w:sz w:val="18"/>
          <w:szCs w:val="18"/>
        </w:rPr>
        <w:t>id</w:t>
      </w:r>
      <w:proofErr w:type="spellEnd"/>
      <w:r w:rsidRPr="00650294">
        <w:rPr>
          <w:rFonts w:ascii="Consolas" w:hAnsi="Consolas" w:cs="Consolas"/>
          <w:color w:val="2E74B5" w:themeColor="accent1" w:themeShade="BF"/>
          <w:sz w:val="18"/>
          <w:szCs w:val="18"/>
        </w:rPr>
        <w:t xml:space="preserve"> вставленной строки, чтобы потом ее удалить</w:t>
      </w:r>
    </w:p>
    <w:p w:rsidR="00650294" w:rsidRPr="00650294" w:rsidRDefault="00650294" w:rsidP="00650294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650294">
        <w:rPr>
          <w:rFonts w:ascii="Consolas" w:hAnsi="Consolas" w:cs="Consolas"/>
          <w:color w:val="2E74B5" w:themeColor="accent1" w:themeShade="BF"/>
          <w:sz w:val="18"/>
          <w:szCs w:val="18"/>
        </w:rPr>
        <w:lastRenderedPageBreak/>
        <w:tab/>
      </w:r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</w:t>
      </w:r>
      <w:proofErr w:type="spellStart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time_start</w:t>
      </w:r>
      <w:proofErr w:type="spellEnd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(TRUE);</w:t>
      </w:r>
    </w:p>
    <w:p w:rsidR="00650294" w:rsidRPr="00650294" w:rsidRDefault="00650294" w:rsidP="00650294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</w:t>
      </w:r>
      <w:r w:rsidR="0066598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ysqli</w:t>
      </w:r>
      <w:proofErr w:type="spellEnd"/>
      <w:r w:rsidR="0066598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-&gt;</w:t>
      </w:r>
      <w:proofErr w:type="gramStart"/>
      <w:r w:rsidR="0066598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query(</w:t>
      </w:r>
      <w:proofErr w:type="gramEnd"/>
      <w:r w:rsidR="0066598D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"DELETE FROM table</w:t>
      </w:r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WHERE id = $id");</w:t>
      </w:r>
    </w:p>
    <w:p w:rsidR="00650294" w:rsidRPr="00650294" w:rsidRDefault="00650294" w:rsidP="00650294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time_end</w:t>
      </w:r>
      <w:proofErr w:type="spellEnd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(TRUE);</w:t>
      </w:r>
    </w:p>
    <w:p w:rsidR="00650294" w:rsidRPr="00650294" w:rsidRDefault="00650294" w:rsidP="00650294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$time += ($</w:t>
      </w:r>
      <w:proofErr w:type="spellStart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time_end</w:t>
      </w:r>
      <w:proofErr w:type="spellEnd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- $</w:t>
      </w:r>
      <w:proofErr w:type="spellStart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time_start</w:t>
      </w:r>
      <w:proofErr w:type="spellEnd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);</w:t>
      </w:r>
    </w:p>
    <w:p w:rsidR="00650294" w:rsidRPr="00650294" w:rsidRDefault="00650294" w:rsidP="00650294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}</w:t>
      </w:r>
    </w:p>
    <w:p w:rsidR="00650294" w:rsidRPr="00650294" w:rsidRDefault="00650294" w:rsidP="00650294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$time /= 100;</w:t>
      </w:r>
    </w:p>
    <w:p w:rsidR="00650294" w:rsidRPr="00650294" w:rsidRDefault="00650294" w:rsidP="00650294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echo "&lt;/</w:t>
      </w:r>
      <w:proofErr w:type="spellStart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 &lt;</w:t>
      </w:r>
      <w:proofErr w:type="spellStart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&gt; </w:t>
      </w:r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$value: &lt;/</w:t>
      </w:r>
      <w:proofErr w:type="spellStart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65029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650294" w:rsidRDefault="00650294" w:rsidP="00650294">
      <w:pPr>
        <w:rPr>
          <w:rFonts w:ascii="Consolas" w:hAnsi="Consolas" w:cs="Consolas"/>
          <w:color w:val="2E74B5" w:themeColor="accent1" w:themeShade="BF"/>
          <w:sz w:val="18"/>
          <w:szCs w:val="18"/>
        </w:rPr>
      </w:pPr>
      <w:proofErr w:type="spellStart"/>
      <w:r w:rsidRPr="00650294">
        <w:rPr>
          <w:rFonts w:ascii="Consolas" w:hAnsi="Consolas" w:cs="Consolas"/>
          <w:color w:val="2E74B5" w:themeColor="accent1" w:themeShade="BF"/>
          <w:sz w:val="18"/>
          <w:szCs w:val="18"/>
        </w:rPr>
        <w:t>echo</w:t>
      </w:r>
      <w:proofErr w:type="spellEnd"/>
      <w:r w:rsidRPr="00650294">
        <w:rPr>
          <w:rFonts w:ascii="Consolas" w:hAnsi="Consolas" w:cs="Consolas"/>
          <w:color w:val="2E74B5" w:themeColor="accent1" w:themeShade="BF"/>
          <w:sz w:val="18"/>
          <w:szCs w:val="18"/>
        </w:rPr>
        <w:t xml:space="preserve"> $</w:t>
      </w:r>
      <w:proofErr w:type="spellStart"/>
      <w:r w:rsidRPr="00650294">
        <w:rPr>
          <w:rFonts w:ascii="Consolas" w:hAnsi="Consolas" w:cs="Consolas"/>
          <w:color w:val="2E74B5" w:themeColor="accent1" w:themeShade="BF"/>
          <w:sz w:val="18"/>
          <w:szCs w:val="18"/>
        </w:rPr>
        <w:t>time</w:t>
      </w:r>
      <w:proofErr w:type="spellEnd"/>
      <w:r w:rsidRPr="00650294">
        <w:rPr>
          <w:rFonts w:ascii="Consolas" w:hAnsi="Consolas" w:cs="Consolas"/>
          <w:color w:val="2E74B5" w:themeColor="accent1" w:themeShade="BF"/>
          <w:sz w:val="18"/>
          <w:szCs w:val="18"/>
        </w:rPr>
        <w:t>;</w:t>
      </w:r>
    </w:p>
    <w:p w:rsidR="00BE5A0B" w:rsidRDefault="00BE5A0B" w:rsidP="00650294">
      <w:pPr>
        <w:rPr>
          <w:rFonts w:ascii="Consolas" w:hAnsi="Consolas" w:cs="Consolas"/>
          <w:color w:val="2E74B5" w:themeColor="accent1" w:themeShade="BF"/>
          <w:sz w:val="18"/>
          <w:szCs w:val="18"/>
        </w:rPr>
      </w:pPr>
    </w:p>
    <w:p w:rsidR="00BE5A0B" w:rsidRDefault="00BE5A0B" w:rsidP="00BE5A0B">
      <w:pPr>
        <w:pStyle w:val="5"/>
      </w:pPr>
      <w:r>
        <w:t>Удаление</w:t>
      </w:r>
      <w:r w:rsidRPr="00535DDC">
        <w:t xml:space="preserve"> </w:t>
      </w:r>
      <w:r>
        <w:t>записи</w:t>
      </w:r>
      <w:r w:rsidRPr="00535DDC">
        <w:t xml:space="preserve"> </w:t>
      </w:r>
      <w:r>
        <w:t>по не ключевому полю</w:t>
      </w:r>
    </w:p>
    <w:p w:rsidR="00BE5A0B" w:rsidRDefault="00BE5A0B" w:rsidP="00650294">
      <w:pPr>
        <w:rPr>
          <w:rFonts w:ascii="Consolas" w:hAnsi="Consolas" w:cs="Consolas"/>
          <w:color w:val="2E74B5" w:themeColor="accent1" w:themeShade="BF"/>
          <w:sz w:val="18"/>
          <w:szCs w:val="18"/>
        </w:rPr>
      </w:pPr>
    </w:p>
    <w:p w:rsidR="00535DDC" w:rsidRPr="00535DDC" w:rsidRDefault="00535DDC" w:rsidP="00535DDC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$time = NULL;</w:t>
      </w:r>
    </w:p>
    <w:p w:rsidR="00535DDC" w:rsidRPr="00535DDC" w:rsidRDefault="00535DDC" w:rsidP="00535DDC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$num1 = </w:t>
      </w:r>
      <w:proofErr w:type="gram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rand(</w:t>
      </w:r>
      <w:proofErr w:type="gram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1, 10000);</w:t>
      </w:r>
    </w:p>
    <w:p w:rsidR="00535DDC" w:rsidRPr="00535DDC" w:rsidRDefault="00535DDC" w:rsidP="00535DDC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$num2 = </w:t>
      </w:r>
      <w:proofErr w:type="gram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rand(</w:t>
      </w:r>
      <w:proofErr w:type="gram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1, 10000);</w:t>
      </w:r>
    </w:p>
    <w:p w:rsidR="00535DDC" w:rsidRPr="00535DDC" w:rsidRDefault="00535DDC" w:rsidP="00535DDC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</w:t>
      </w:r>
      <w:proofErr w:type="spell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str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random_</w:t>
      </w:r>
      <w:proofErr w:type="gram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string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15);</w:t>
      </w:r>
    </w:p>
    <w:p w:rsidR="00535DDC" w:rsidRPr="00535DDC" w:rsidRDefault="00535DDC" w:rsidP="00535DDC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for ($</w:t>
      </w:r>
      <w:proofErr w:type="spell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0; $</w:t>
      </w:r>
      <w:proofErr w:type="spell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&lt; 100; $</w:t>
      </w:r>
      <w:proofErr w:type="spell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++)</w:t>
      </w:r>
    </w:p>
    <w:p w:rsidR="00535DDC" w:rsidRPr="00535DDC" w:rsidRDefault="00535DDC" w:rsidP="00535DDC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{</w:t>
      </w:r>
    </w:p>
    <w:p w:rsidR="00535DDC" w:rsidRPr="00535DDC" w:rsidRDefault="00535DDC" w:rsidP="00535DDC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$query = "INSERT INTO table</w:t>
      </w:r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VALUES (NULL, '$</w:t>
      </w:r>
      <w:proofErr w:type="spell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str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', '$num1', '$num2')";</w:t>
      </w:r>
    </w:p>
    <w:p w:rsidR="00535DDC" w:rsidRPr="00535DDC" w:rsidRDefault="00535DDC" w:rsidP="00535DDC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$result = </w:t>
      </w:r>
      <w:proofErr w:type="spell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$link, $query) or die("</w:t>
      </w:r>
      <w:r w:rsidRPr="00535DDC">
        <w:rPr>
          <w:rFonts w:ascii="Consolas" w:hAnsi="Consolas" w:cs="Consolas"/>
          <w:color w:val="2E74B5" w:themeColor="accent1" w:themeShade="BF"/>
          <w:sz w:val="18"/>
          <w:szCs w:val="18"/>
        </w:rPr>
        <w:t>Ошибка</w:t>
      </w:r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535DDC" w:rsidRPr="00535DDC" w:rsidRDefault="00535DDC" w:rsidP="00535DDC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</w:t>
      </w:r>
      <w:proofErr w:type="spell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time_start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(TRUE);</w:t>
      </w:r>
    </w:p>
    <w:p w:rsidR="00535DDC" w:rsidRPr="00535DDC" w:rsidRDefault="00535DDC" w:rsidP="00535DDC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$query = "DELETE FROM table</w:t>
      </w:r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WHERE text = '$</w:t>
      </w:r>
      <w:proofErr w:type="spell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str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'";</w:t>
      </w:r>
    </w:p>
    <w:p w:rsidR="00535DDC" w:rsidRPr="00535DDC" w:rsidRDefault="00535DDC" w:rsidP="00535DDC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$result = </w:t>
      </w:r>
      <w:proofErr w:type="spell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$link, $query) or die("</w:t>
      </w:r>
      <w:r w:rsidRPr="00535DDC">
        <w:rPr>
          <w:rFonts w:ascii="Consolas" w:hAnsi="Consolas" w:cs="Consolas"/>
          <w:color w:val="2E74B5" w:themeColor="accent1" w:themeShade="BF"/>
          <w:sz w:val="18"/>
          <w:szCs w:val="18"/>
        </w:rPr>
        <w:t>Ошибка</w:t>
      </w:r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535DDC" w:rsidRPr="00535DDC" w:rsidRDefault="00535DDC" w:rsidP="00535DDC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</w:t>
      </w:r>
      <w:proofErr w:type="spell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time_end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(TRUE);</w:t>
      </w:r>
    </w:p>
    <w:p w:rsidR="00535DDC" w:rsidRPr="00535DDC" w:rsidRDefault="00535DDC" w:rsidP="00535DDC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$time += ($</w:t>
      </w:r>
      <w:proofErr w:type="spell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time_end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- $</w:t>
      </w:r>
      <w:proofErr w:type="spell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time_start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);</w:t>
      </w:r>
    </w:p>
    <w:p w:rsidR="00535DDC" w:rsidRPr="00535DDC" w:rsidRDefault="00535DDC" w:rsidP="00535DDC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}</w:t>
      </w:r>
    </w:p>
    <w:p w:rsidR="00535DDC" w:rsidRPr="00535DDC" w:rsidRDefault="00535DDC" w:rsidP="00535DDC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$time /= 100;</w:t>
      </w:r>
    </w:p>
    <w:p w:rsidR="00535DDC" w:rsidRPr="00535DDC" w:rsidRDefault="00535DDC" w:rsidP="00535DDC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e</w:t>
      </w:r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cho "&lt;/</w:t>
      </w:r>
      <w:proofErr w:type="spellStart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 &lt;</w:t>
      </w:r>
      <w:proofErr w:type="spellStart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&gt; </w:t>
      </w:r>
      <w:r w:rsidRPr="0000088A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$value</w:t>
      </w:r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: &lt;/</w:t>
      </w:r>
      <w:proofErr w:type="spellStart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535DDC" w:rsidRPr="00650294" w:rsidRDefault="00535DDC" w:rsidP="00535DDC">
      <w:pPr>
        <w:rPr>
          <w:rFonts w:ascii="Consolas" w:hAnsi="Consolas" w:cs="Consolas"/>
          <w:color w:val="2E74B5" w:themeColor="accent1" w:themeShade="BF"/>
          <w:sz w:val="18"/>
          <w:szCs w:val="18"/>
        </w:rPr>
      </w:pPr>
      <w:proofErr w:type="spellStart"/>
      <w:r w:rsidRPr="00535DDC">
        <w:rPr>
          <w:rFonts w:ascii="Consolas" w:hAnsi="Consolas" w:cs="Consolas"/>
          <w:color w:val="2E74B5" w:themeColor="accent1" w:themeShade="BF"/>
          <w:sz w:val="18"/>
          <w:szCs w:val="18"/>
        </w:rPr>
        <w:t>echo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</w:rPr>
        <w:t xml:space="preserve"> $</w:t>
      </w:r>
      <w:proofErr w:type="spellStart"/>
      <w:r w:rsidRPr="00535DDC">
        <w:rPr>
          <w:rFonts w:ascii="Consolas" w:hAnsi="Consolas" w:cs="Consolas"/>
          <w:color w:val="2E74B5" w:themeColor="accent1" w:themeShade="BF"/>
          <w:sz w:val="18"/>
          <w:szCs w:val="18"/>
        </w:rPr>
        <w:t>time</w:t>
      </w:r>
      <w:proofErr w:type="spellEnd"/>
      <w:r w:rsidRPr="00535DDC">
        <w:rPr>
          <w:rFonts w:ascii="Consolas" w:hAnsi="Consolas" w:cs="Consolas"/>
          <w:color w:val="2E74B5" w:themeColor="accent1" w:themeShade="BF"/>
          <w:sz w:val="18"/>
          <w:szCs w:val="18"/>
        </w:rPr>
        <w:t>;</w:t>
      </w:r>
    </w:p>
    <w:p w:rsidR="00E37986" w:rsidRDefault="00E37986" w:rsidP="00E37986">
      <w:pPr>
        <w:pStyle w:val="5"/>
      </w:pPr>
      <w:bookmarkStart w:id="24" w:name="h.qi924iag942v"/>
      <w:bookmarkEnd w:id="24"/>
      <w:r>
        <w:t>Удаление</w:t>
      </w:r>
      <w:r>
        <w:rPr>
          <w:lang w:val="en-US"/>
        </w:rPr>
        <w:t xml:space="preserve"> </w:t>
      </w:r>
      <w:r>
        <w:t>группы</w:t>
      </w:r>
      <w:r>
        <w:rPr>
          <w:lang w:val="en-US"/>
        </w:rPr>
        <w:t xml:space="preserve"> </w:t>
      </w:r>
      <w:r>
        <w:t>записей</w:t>
      </w:r>
      <w:r w:rsidR="0000088A">
        <w:rPr>
          <w:lang w:val="de-DE"/>
        </w:rPr>
        <w:t xml:space="preserve"> </w:t>
      </w:r>
      <w:r w:rsidR="0000088A">
        <w:rPr>
          <w:lang w:val="en-US"/>
        </w:rPr>
        <w:t xml:space="preserve">(200 </w:t>
      </w:r>
      <w:r w:rsidR="0000088A">
        <w:t>строк)</w:t>
      </w:r>
    </w:p>
    <w:p w:rsidR="00AE5D8B" w:rsidRDefault="00AE5D8B" w:rsidP="00AE5D8B"/>
    <w:p w:rsidR="00AE5D8B" w:rsidRPr="00AE5D8B" w:rsidRDefault="00AE5D8B" w:rsidP="00AE5D8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$time = NULL;</w:t>
      </w:r>
    </w:p>
    <w:p w:rsidR="00AE5D8B" w:rsidRPr="00AE5D8B" w:rsidRDefault="00AE5D8B" w:rsidP="00AE5D8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for ($</w:t>
      </w:r>
      <w:proofErr w:type="spellStart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301; $</w:t>
      </w:r>
      <w:proofErr w:type="spellStart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&lt; 501; $</w:t>
      </w:r>
      <w:proofErr w:type="spellStart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++)</w:t>
      </w:r>
    </w:p>
    <w:p w:rsidR="00AE5D8B" w:rsidRPr="00AE5D8B" w:rsidRDefault="00AE5D8B" w:rsidP="00AE5D8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{</w:t>
      </w:r>
    </w:p>
    <w:p w:rsidR="00AE5D8B" w:rsidRPr="00AE5D8B" w:rsidRDefault="00AE5D8B" w:rsidP="00AE5D8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time_start</w:t>
      </w:r>
      <w:proofErr w:type="spellEnd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(TRUE);</w:t>
      </w:r>
    </w:p>
    <w:p w:rsidR="00AE5D8B" w:rsidRPr="00AE5D8B" w:rsidRDefault="00AE5D8B" w:rsidP="00AE5D8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$query = "DELETE FROM table</w:t>
      </w:r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WHERE id=$</w:t>
      </w:r>
      <w:proofErr w:type="spellStart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";</w:t>
      </w:r>
    </w:p>
    <w:p w:rsidR="00AE5D8B" w:rsidRPr="00AE5D8B" w:rsidRDefault="00AE5D8B" w:rsidP="00AE5D8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 xml:space="preserve">$result = </w:t>
      </w:r>
      <w:proofErr w:type="spellStart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$link, $query) or die("</w:t>
      </w:r>
      <w:r w:rsidRPr="00AE5D8B">
        <w:rPr>
          <w:rFonts w:ascii="Consolas" w:hAnsi="Consolas" w:cs="Consolas"/>
          <w:color w:val="2E74B5" w:themeColor="accent1" w:themeShade="BF"/>
          <w:sz w:val="18"/>
          <w:szCs w:val="18"/>
        </w:rPr>
        <w:t>Ошибка</w:t>
      </w:r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AE5D8B" w:rsidRPr="00AE5D8B" w:rsidRDefault="00AE5D8B" w:rsidP="00AE5D8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</w:t>
      </w:r>
      <w:proofErr w:type="spellStart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time_end</w:t>
      </w:r>
      <w:proofErr w:type="spellEnd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= </w:t>
      </w:r>
      <w:proofErr w:type="spellStart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(TRUE);</w:t>
      </w:r>
    </w:p>
    <w:p w:rsidR="00AE5D8B" w:rsidRPr="00AE5D8B" w:rsidRDefault="00AE5D8B" w:rsidP="00AE5D8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ab/>
        <w:t>$time += ($</w:t>
      </w:r>
      <w:proofErr w:type="spellStart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time_end</w:t>
      </w:r>
      <w:proofErr w:type="spellEnd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- $</w:t>
      </w:r>
      <w:proofErr w:type="spellStart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time_start</w:t>
      </w:r>
      <w:proofErr w:type="spellEnd"/>
      <w:r w:rsidRPr="00AE5D8B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);</w:t>
      </w:r>
    </w:p>
    <w:p w:rsidR="00AE5D8B" w:rsidRPr="002C5A1A" w:rsidRDefault="00AE5D8B" w:rsidP="00AE5D8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2C5A1A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}</w:t>
      </w:r>
    </w:p>
    <w:p w:rsidR="00AE5D8B" w:rsidRPr="0059531F" w:rsidRDefault="00AE5D8B" w:rsidP="00AE5D8B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59531F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echo "&lt;/</w:t>
      </w:r>
      <w:proofErr w:type="spellStart"/>
      <w:r w:rsidRPr="0059531F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 w:rsidRPr="0059531F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 &lt;</w:t>
      </w:r>
      <w:proofErr w:type="spellStart"/>
      <w:r w:rsidRPr="0059531F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59531F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 $value: &lt;/</w:t>
      </w:r>
      <w:proofErr w:type="spellStart"/>
      <w:r w:rsidRPr="0059531F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59531F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AE5D8B" w:rsidRPr="00AE5D8B" w:rsidRDefault="00AE5D8B" w:rsidP="00AE5D8B">
      <w:pPr>
        <w:rPr>
          <w:rFonts w:ascii="Consolas" w:hAnsi="Consolas" w:cs="Consolas"/>
          <w:color w:val="2E74B5" w:themeColor="accent1" w:themeShade="BF"/>
          <w:sz w:val="18"/>
          <w:szCs w:val="18"/>
        </w:rPr>
      </w:pPr>
      <w:proofErr w:type="spellStart"/>
      <w:r w:rsidRPr="00AE5D8B">
        <w:rPr>
          <w:rFonts w:ascii="Consolas" w:hAnsi="Consolas" w:cs="Consolas"/>
          <w:color w:val="2E74B5" w:themeColor="accent1" w:themeShade="BF"/>
          <w:sz w:val="18"/>
          <w:szCs w:val="18"/>
        </w:rPr>
        <w:t>echo</w:t>
      </w:r>
      <w:proofErr w:type="spellEnd"/>
      <w:r w:rsidRPr="00AE5D8B">
        <w:rPr>
          <w:rFonts w:ascii="Consolas" w:hAnsi="Consolas" w:cs="Consolas"/>
          <w:color w:val="2E74B5" w:themeColor="accent1" w:themeShade="BF"/>
          <w:sz w:val="18"/>
          <w:szCs w:val="18"/>
        </w:rPr>
        <w:t xml:space="preserve"> $</w:t>
      </w:r>
      <w:proofErr w:type="spellStart"/>
      <w:r w:rsidRPr="00AE5D8B">
        <w:rPr>
          <w:rFonts w:ascii="Consolas" w:hAnsi="Consolas" w:cs="Consolas"/>
          <w:color w:val="2E74B5" w:themeColor="accent1" w:themeShade="BF"/>
          <w:sz w:val="18"/>
          <w:szCs w:val="18"/>
        </w:rPr>
        <w:t>time</w:t>
      </w:r>
      <w:proofErr w:type="spellEnd"/>
      <w:r w:rsidRPr="00AE5D8B">
        <w:rPr>
          <w:rFonts w:ascii="Consolas" w:hAnsi="Consolas" w:cs="Consolas"/>
          <w:color w:val="2E74B5" w:themeColor="accent1" w:themeShade="BF"/>
          <w:sz w:val="18"/>
          <w:szCs w:val="18"/>
        </w:rPr>
        <w:t>;</w:t>
      </w:r>
    </w:p>
    <w:p w:rsidR="00E37986" w:rsidRDefault="00E37986" w:rsidP="001D5404">
      <w:pPr>
        <w:pStyle w:val="5"/>
      </w:pPr>
      <w:r>
        <w:t>Сжатие</w:t>
      </w:r>
      <w:r w:rsidRPr="001D5404">
        <w:t xml:space="preserve"> </w:t>
      </w:r>
      <w:r>
        <w:t>базы</w:t>
      </w:r>
      <w:r w:rsidRPr="001D5404">
        <w:t xml:space="preserve"> </w:t>
      </w:r>
      <w:r>
        <w:t>данных</w:t>
      </w:r>
      <w:r w:rsidR="001D5404" w:rsidRPr="001D5404">
        <w:t xml:space="preserve"> (</w:t>
      </w:r>
      <w:r w:rsidR="001D5404">
        <w:t>после удаления 200 строк)</w:t>
      </w:r>
    </w:p>
    <w:p w:rsidR="001D5404" w:rsidRPr="002C5A1A" w:rsidRDefault="001D5404" w:rsidP="001D5404">
      <w:pPr>
        <w:rPr>
          <w:rFonts w:ascii="Consolas" w:hAnsi="Consolas" w:cs="Consolas"/>
          <w:color w:val="2E74B5" w:themeColor="accent1" w:themeShade="BF"/>
          <w:sz w:val="18"/>
          <w:szCs w:val="18"/>
        </w:rPr>
      </w:pPr>
    </w:p>
    <w:p w:rsidR="001D5404" w:rsidRPr="001D5404" w:rsidRDefault="001D5404" w:rsidP="001D5404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1D540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$time = NULL;</w:t>
      </w:r>
    </w:p>
    <w:p w:rsidR="001D5404" w:rsidRPr="001D5404" w:rsidRDefault="001D5404" w:rsidP="001D5404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1D540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$start = </w:t>
      </w:r>
      <w:proofErr w:type="spellStart"/>
      <w:r w:rsidRPr="001D540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1D540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(true);</w:t>
      </w:r>
    </w:p>
    <w:p w:rsidR="001D5404" w:rsidRPr="001D5404" w:rsidRDefault="001D5404" w:rsidP="001D5404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$query = "OPTIMIZE TABLE </w:t>
      </w:r>
      <w:proofErr w:type="spellStart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table</w:t>
      </w:r>
      <w:proofErr w:type="spellEnd"/>
      <w:r w:rsidRPr="001D540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";</w:t>
      </w:r>
    </w:p>
    <w:p w:rsidR="001D5404" w:rsidRPr="001D5404" w:rsidRDefault="001D5404" w:rsidP="001D5404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1D540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$result = </w:t>
      </w:r>
      <w:proofErr w:type="spellStart"/>
      <w:r w:rsidRPr="001D540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1D540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1D540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1D540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$link, $query) or die("</w:t>
      </w:r>
      <w:r w:rsidRPr="001D5404">
        <w:rPr>
          <w:rFonts w:ascii="Consolas" w:hAnsi="Consolas" w:cs="Consolas"/>
          <w:color w:val="2E74B5" w:themeColor="accent1" w:themeShade="BF"/>
          <w:sz w:val="18"/>
          <w:szCs w:val="18"/>
        </w:rPr>
        <w:t>Ошибка</w:t>
      </w:r>
      <w:r w:rsidRPr="001D540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1D540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1D540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1D5404" w:rsidRPr="001D5404" w:rsidRDefault="001D5404" w:rsidP="001D5404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1D540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$time = (</w:t>
      </w:r>
      <w:proofErr w:type="spellStart"/>
      <w:r w:rsidRPr="001D540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1D540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(true) - $start);</w:t>
      </w:r>
    </w:p>
    <w:p w:rsidR="001D5404" w:rsidRPr="001D5404" w:rsidRDefault="001D5404" w:rsidP="001D5404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echo "&lt;/</w:t>
      </w:r>
      <w:proofErr w:type="spellStart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 &lt;</w:t>
      </w:r>
      <w:proofErr w:type="spellStart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 $value</w:t>
      </w:r>
      <w:r w:rsidRPr="001D540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: &lt;/</w:t>
      </w:r>
      <w:proofErr w:type="spellStart"/>
      <w:r w:rsidRPr="001D540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1D5404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1D5404" w:rsidRDefault="001D5404" w:rsidP="001D5404">
      <w:pPr>
        <w:rPr>
          <w:rFonts w:ascii="Consolas" w:hAnsi="Consolas" w:cs="Consolas"/>
          <w:color w:val="2E74B5" w:themeColor="accent1" w:themeShade="BF"/>
          <w:sz w:val="18"/>
          <w:szCs w:val="18"/>
        </w:rPr>
      </w:pPr>
      <w:proofErr w:type="spellStart"/>
      <w:r w:rsidRPr="001D5404">
        <w:rPr>
          <w:rFonts w:ascii="Consolas" w:hAnsi="Consolas" w:cs="Consolas"/>
          <w:color w:val="2E74B5" w:themeColor="accent1" w:themeShade="BF"/>
          <w:sz w:val="18"/>
          <w:szCs w:val="18"/>
        </w:rPr>
        <w:t>echo</w:t>
      </w:r>
      <w:proofErr w:type="spellEnd"/>
      <w:r w:rsidRPr="001D5404">
        <w:rPr>
          <w:rFonts w:ascii="Consolas" w:hAnsi="Consolas" w:cs="Consolas"/>
          <w:color w:val="2E74B5" w:themeColor="accent1" w:themeShade="BF"/>
          <w:sz w:val="18"/>
          <w:szCs w:val="18"/>
        </w:rPr>
        <w:t xml:space="preserve"> $</w:t>
      </w:r>
      <w:proofErr w:type="spellStart"/>
      <w:r w:rsidRPr="001D5404">
        <w:rPr>
          <w:rFonts w:ascii="Consolas" w:hAnsi="Consolas" w:cs="Consolas"/>
          <w:color w:val="2E74B5" w:themeColor="accent1" w:themeShade="BF"/>
          <w:sz w:val="18"/>
          <w:szCs w:val="18"/>
        </w:rPr>
        <w:t>time</w:t>
      </w:r>
      <w:proofErr w:type="spellEnd"/>
      <w:r w:rsidRPr="001D5404">
        <w:rPr>
          <w:rFonts w:ascii="Consolas" w:hAnsi="Consolas" w:cs="Consolas"/>
          <w:color w:val="2E74B5" w:themeColor="accent1" w:themeShade="BF"/>
          <w:sz w:val="18"/>
          <w:szCs w:val="18"/>
        </w:rPr>
        <w:t>;</w:t>
      </w:r>
    </w:p>
    <w:p w:rsidR="001D5404" w:rsidRDefault="001D5404" w:rsidP="001D5404">
      <w:pPr>
        <w:rPr>
          <w:rFonts w:ascii="Consolas" w:hAnsi="Consolas" w:cs="Consolas"/>
          <w:color w:val="2E74B5" w:themeColor="accent1" w:themeShade="BF"/>
          <w:sz w:val="18"/>
          <w:szCs w:val="18"/>
        </w:rPr>
      </w:pPr>
    </w:p>
    <w:p w:rsidR="001D5404" w:rsidRDefault="001D5404" w:rsidP="00D66AF8">
      <w:pPr>
        <w:pStyle w:val="5"/>
      </w:pPr>
      <w:r>
        <w:t>Сжатие</w:t>
      </w:r>
      <w:r w:rsidRPr="001D5404">
        <w:t xml:space="preserve"> </w:t>
      </w:r>
      <w:r>
        <w:t>базы</w:t>
      </w:r>
      <w:r w:rsidRPr="001D5404">
        <w:t xml:space="preserve"> </w:t>
      </w:r>
      <w:r>
        <w:t>данных</w:t>
      </w:r>
      <w:r w:rsidRPr="001D5404">
        <w:t xml:space="preserve"> (</w:t>
      </w:r>
      <w:r w:rsidR="002D0C25">
        <w:t>после того, как в базе осталось 200 строк)</w:t>
      </w:r>
    </w:p>
    <w:p w:rsidR="002D0C25" w:rsidRDefault="002D0C25" w:rsidP="002D0C25"/>
    <w:p w:rsidR="007333B2" w:rsidRPr="007333B2" w:rsidRDefault="007333B2" w:rsidP="007333B2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$time=NULL;</w:t>
      </w:r>
    </w:p>
    <w:p w:rsidR="007333B2" w:rsidRPr="007333B2" w:rsidRDefault="007333B2" w:rsidP="007333B2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$query = "DELETE FROM table</w:t>
      </w:r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WHERE id &lt; 500 OR id &gt;= 700";</w:t>
      </w:r>
    </w:p>
    <w:p w:rsidR="007333B2" w:rsidRPr="007333B2" w:rsidRDefault="007333B2" w:rsidP="007333B2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$result = </w:t>
      </w:r>
      <w:proofErr w:type="spellStart"/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$link, $query) or die("</w:t>
      </w:r>
      <w:r w:rsidRPr="007333B2">
        <w:rPr>
          <w:rFonts w:ascii="Consolas" w:hAnsi="Consolas" w:cs="Consolas"/>
          <w:color w:val="2E74B5" w:themeColor="accent1" w:themeShade="BF"/>
          <w:sz w:val="18"/>
          <w:szCs w:val="18"/>
        </w:rPr>
        <w:t>Ошибка</w:t>
      </w:r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7333B2" w:rsidRPr="007333B2" w:rsidRDefault="007333B2" w:rsidP="007333B2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$start = </w:t>
      </w:r>
      <w:proofErr w:type="spellStart"/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(true);</w:t>
      </w:r>
    </w:p>
    <w:p w:rsidR="007333B2" w:rsidRPr="007333B2" w:rsidRDefault="007333B2" w:rsidP="007333B2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$query = "OPTIMIZE TABLE </w:t>
      </w:r>
      <w:proofErr w:type="spellStart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table</w:t>
      </w:r>
      <w:proofErr w:type="spellEnd"/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";</w:t>
      </w:r>
    </w:p>
    <w:p w:rsidR="007333B2" w:rsidRPr="007333B2" w:rsidRDefault="007333B2" w:rsidP="007333B2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$result = </w:t>
      </w:r>
      <w:proofErr w:type="spellStart"/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</w:t>
      </w:r>
      <w:proofErr w:type="gramStart"/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query</w:t>
      </w:r>
      <w:proofErr w:type="spellEnd"/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$link, $query) or die("</w:t>
      </w:r>
      <w:r w:rsidRPr="007333B2">
        <w:rPr>
          <w:rFonts w:ascii="Consolas" w:hAnsi="Consolas" w:cs="Consolas"/>
          <w:color w:val="2E74B5" w:themeColor="accent1" w:themeShade="BF"/>
          <w:sz w:val="18"/>
          <w:szCs w:val="18"/>
        </w:rPr>
        <w:t>Ошибка</w:t>
      </w:r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 xml:space="preserve"> " . </w:t>
      </w:r>
      <w:proofErr w:type="spellStart"/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mysqli_error</w:t>
      </w:r>
      <w:proofErr w:type="spellEnd"/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($link));</w:t>
      </w:r>
    </w:p>
    <w:p w:rsidR="007333B2" w:rsidRPr="007333B2" w:rsidRDefault="007333B2" w:rsidP="007333B2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$time = (</w:t>
      </w:r>
      <w:proofErr w:type="spellStart"/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microtime</w:t>
      </w:r>
      <w:proofErr w:type="spellEnd"/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(true) - $start);</w:t>
      </w:r>
    </w:p>
    <w:p w:rsidR="007333B2" w:rsidRPr="007333B2" w:rsidRDefault="007333B2" w:rsidP="007333B2">
      <w:pP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</w:pPr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echo "&lt;/</w:t>
      </w:r>
      <w:proofErr w:type="spellStart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br</w:t>
      </w:r>
      <w:proofErr w:type="spellEnd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 &lt;</w:t>
      </w:r>
      <w:proofErr w:type="spellStart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 $value</w:t>
      </w:r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: &lt;/</w:t>
      </w:r>
      <w:proofErr w:type="spellStart"/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i</w:t>
      </w:r>
      <w:proofErr w:type="spellEnd"/>
      <w:r w:rsidRPr="007333B2">
        <w:rPr>
          <w:rFonts w:ascii="Consolas" w:hAnsi="Consolas" w:cs="Consolas"/>
          <w:color w:val="2E74B5" w:themeColor="accent1" w:themeShade="BF"/>
          <w:sz w:val="18"/>
          <w:szCs w:val="18"/>
          <w:lang w:val="en-US"/>
        </w:rPr>
        <w:t>&gt;";</w:t>
      </w:r>
    </w:p>
    <w:p w:rsidR="002D0C25" w:rsidRPr="007333B2" w:rsidRDefault="007333B2" w:rsidP="007333B2">
      <w:pPr>
        <w:rPr>
          <w:rFonts w:ascii="Consolas" w:hAnsi="Consolas" w:cs="Consolas"/>
          <w:color w:val="2E74B5" w:themeColor="accent1" w:themeShade="BF"/>
          <w:sz w:val="18"/>
          <w:szCs w:val="18"/>
        </w:rPr>
      </w:pPr>
      <w:proofErr w:type="spellStart"/>
      <w:r w:rsidRPr="007333B2">
        <w:rPr>
          <w:rFonts w:ascii="Consolas" w:hAnsi="Consolas" w:cs="Consolas"/>
          <w:color w:val="2E74B5" w:themeColor="accent1" w:themeShade="BF"/>
          <w:sz w:val="18"/>
          <w:szCs w:val="18"/>
        </w:rPr>
        <w:t>echo</w:t>
      </w:r>
      <w:proofErr w:type="spellEnd"/>
      <w:r w:rsidRPr="007333B2">
        <w:rPr>
          <w:rFonts w:ascii="Consolas" w:hAnsi="Consolas" w:cs="Consolas"/>
          <w:color w:val="2E74B5" w:themeColor="accent1" w:themeShade="BF"/>
          <w:sz w:val="18"/>
          <w:szCs w:val="18"/>
        </w:rPr>
        <w:t xml:space="preserve"> $</w:t>
      </w:r>
      <w:proofErr w:type="spellStart"/>
      <w:r w:rsidRPr="007333B2">
        <w:rPr>
          <w:rFonts w:ascii="Consolas" w:hAnsi="Consolas" w:cs="Consolas"/>
          <w:color w:val="2E74B5" w:themeColor="accent1" w:themeShade="BF"/>
          <w:sz w:val="18"/>
          <w:szCs w:val="18"/>
        </w:rPr>
        <w:t>time</w:t>
      </w:r>
      <w:proofErr w:type="spellEnd"/>
      <w:r w:rsidRPr="007333B2">
        <w:rPr>
          <w:rFonts w:ascii="Consolas" w:hAnsi="Consolas" w:cs="Consolas"/>
          <w:color w:val="2E74B5" w:themeColor="accent1" w:themeShade="BF"/>
          <w:sz w:val="18"/>
          <w:szCs w:val="18"/>
        </w:rPr>
        <w:t>;</w:t>
      </w:r>
    </w:p>
    <w:p w:rsidR="00E37986" w:rsidRDefault="00E37986" w:rsidP="00E37986">
      <w:pPr>
        <w:pStyle w:val="2"/>
        <w:pageBreakBefore/>
      </w:pPr>
      <w:bookmarkStart w:id="25" w:name="h.r93z8dviviv6"/>
      <w:bookmarkEnd w:id="25"/>
      <w:r>
        <w:lastRenderedPageBreak/>
        <w:t>Сравнение временных затрат при реализации стандартных операций</w:t>
      </w:r>
    </w:p>
    <w:p w:rsidR="00E37986" w:rsidRDefault="00E37986" w:rsidP="00E37986"/>
    <w:p w:rsidR="00E37986" w:rsidRDefault="00E37986" w:rsidP="00E37986"/>
    <w:tbl>
      <w:tblPr>
        <w:tblW w:w="947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67"/>
        <w:gridCol w:w="2551"/>
        <w:gridCol w:w="2410"/>
        <w:gridCol w:w="2648"/>
      </w:tblGrid>
      <w:tr w:rsidR="000D2CFE" w:rsidTr="000D2CFE"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Pr="000D2CFE" w:rsidRDefault="00E37986" w:rsidP="00E2440D">
            <w:pPr>
              <w:jc w:val="center"/>
              <w:rPr>
                <w:sz w:val="22"/>
                <w:szCs w:val="22"/>
              </w:rPr>
            </w:pPr>
            <w:r w:rsidRPr="000D2CFE">
              <w:rPr>
                <w:sz w:val="22"/>
                <w:szCs w:val="22"/>
              </w:rPr>
              <w:t>Число записей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Default="00E37986" w:rsidP="00E2440D">
            <w:pPr>
              <w:jc w:val="center"/>
            </w:pPr>
            <w:r>
              <w:t>1000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Default="00E37986" w:rsidP="00E2440D">
            <w:pPr>
              <w:jc w:val="center"/>
            </w:pPr>
            <w:r>
              <w:t>10000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7986" w:rsidRDefault="00E37986" w:rsidP="00E2440D">
            <w:pPr>
              <w:jc w:val="center"/>
            </w:pPr>
            <w:r>
              <w:t>100000</w:t>
            </w:r>
          </w:p>
        </w:tc>
      </w:tr>
      <w:tr w:rsidR="000D2CFE" w:rsidTr="000D2CFE"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Pr="000D2CFE" w:rsidRDefault="00E37986" w:rsidP="00E2440D">
            <w:pPr>
              <w:jc w:val="center"/>
              <w:rPr>
                <w:sz w:val="22"/>
                <w:szCs w:val="22"/>
              </w:rPr>
            </w:pPr>
            <w:r w:rsidRPr="000D2CFE">
              <w:rPr>
                <w:sz w:val="22"/>
                <w:szCs w:val="22"/>
              </w:rPr>
              <w:t>Поиск по ключевому полю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Default="000D2CFE" w:rsidP="00E2440D">
            <w:pPr>
              <w:snapToGrid w:val="0"/>
            </w:pPr>
            <w:r w:rsidRPr="000D2CFE">
              <w:t>0.00016802787780762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Pr="000D2CFE" w:rsidRDefault="000D2CFE" w:rsidP="00E2440D">
            <w:pPr>
              <w:snapToGrid w:val="0"/>
              <w:jc w:val="center"/>
            </w:pPr>
            <w:r w:rsidRPr="000D2CFE">
              <w:rPr>
                <w:color w:val="000000"/>
              </w:rPr>
              <w:t>0.0001811408996582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7986" w:rsidRPr="000D2CFE" w:rsidRDefault="000D2CFE" w:rsidP="00E2440D">
            <w:pPr>
              <w:snapToGrid w:val="0"/>
            </w:pPr>
            <w:r w:rsidRPr="000D2CFE">
              <w:rPr>
                <w:color w:val="000000"/>
              </w:rPr>
              <w:t>0.00019845724105835</w:t>
            </w:r>
          </w:p>
        </w:tc>
      </w:tr>
      <w:tr w:rsidR="000D2CFE" w:rsidTr="000D2CFE"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Pr="000D2CFE" w:rsidRDefault="00E37986" w:rsidP="00E2440D">
            <w:pPr>
              <w:jc w:val="center"/>
              <w:rPr>
                <w:sz w:val="22"/>
                <w:szCs w:val="22"/>
              </w:rPr>
            </w:pPr>
            <w:r w:rsidRPr="000D2CFE">
              <w:rPr>
                <w:sz w:val="22"/>
                <w:szCs w:val="22"/>
              </w:rPr>
              <w:t>Поиск по не ключевому полю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Pr="0017174A" w:rsidRDefault="0017174A" w:rsidP="00E2440D">
            <w:pPr>
              <w:snapToGrid w:val="0"/>
            </w:pPr>
            <w:r w:rsidRPr="0017174A">
              <w:rPr>
                <w:color w:val="000000"/>
              </w:rPr>
              <w:t>0.00071598768234253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Pr="0017174A" w:rsidRDefault="0017174A" w:rsidP="00E2440D">
            <w:pPr>
              <w:snapToGrid w:val="0"/>
              <w:jc w:val="center"/>
            </w:pPr>
            <w:r w:rsidRPr="0017174A">
              <w:rPr>
                <w:color w:val="000000"/>
              </w:rPr>
              <w:t>0.0047337198257446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7986" w:rsidRPr="0017174A" w:rsidRDefault="0017174A" w:rsidP="00E2440D">
            <w:pPr>
              <w:snapToGrid w:val="0"/>
            </w:pPr>
            <w:r w:rsidRPr="0017174A">
              <w:rPr>
                <w:color w:val="000000"/>
              </w:rPr>
              <w:t>0.045487468242645</w:t>
            </w:r>
          </w:p>
        </w:tc>
      </w:tr>
      <w:tr w:rsidR="000D2CFE" w:rsidTr="000D2CFE"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Pr="000D2CFE" w:rsidRDefault="00E37986" w:rsidP="00E2440D">
            <w:pPr>
              <w:jc w:val="center"/>
              <w:rPr>
                <w:sz w:val="22"/>
                <w:szCs w:val="22"/>
              </w:rPr>
            </w:pPr>
            <w:r w:rsidRPr="000D2CFE">
              <w:rPr>
                <w:sz w:val="22"/>
                <w:szCs w:val="22"/>
              </w:rPr>
              <w:t>Поиск по маске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Pr="0070240E" w:rsidRDefault="0070240E" w:rsidP="00E2440D">
            <w:pPr>
              <w:snapToGrid w:val="0"/>
            </w:pPr>
            <w:r w:rsidRPr="0070240E">
              <w:rPr>
                <w:color w:val="000000"/>
              </w:rPr>
              <w:t>0.0014071154594421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Pr="0070240E" w:rsidRDefault="0070240E" w:rsidP="00E2440D">
            <w:pPr>
              <w:snapToGrid w:val="0"/>
              <w:jc w:val="center"/>
            </w:pPr>
            <w:r w:rsidRPr="0070240E">
              <w:rPr>
                <w:color w:val="000000"/>
              </w:rPr>
              <w:t>0.0092597556114197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7986" w:rsidRPr="0070240E" w:rsidRDefault="0070240E" w:rsidP="00E2440D">
            <w:pPr>
              <w:snapToGrid w:val="0"/>
            </w:pPr>
            <w:r w:rsidRPr="0070240E">
              <w:rPr>
                <w:color w:val="000000"/>
              </w:rPr>
              <w:t>0.092726683616638</w:t>
            </w:r>
          </w:p>
        </w:tc>
      </w:tr>
      <w:tr w:rsidR="000D2CFE" w:rsidTr="000D2CFE"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Pr="000D2CFE" w:rsidRDefault="00E37986" w:rsidP="00E2440D">
            <w:pPr>
              <w:jc w:val="center"/>
              <w:rPr>
                <w:sz w:val="22"/>
                <w:szCs w:val="22"/>
              </w:rPr>
            </w:pPr>
            <w:r w:rsidRPr="000D2CFE">
              <w:rPr>
                <w:sz w:val="22"/>
                <w:szCs w:val="22"/>
              </w:rPr>
              <w:t>Добавление записи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Pr="00B3383E" w:rsidRDefault="00B3383E" w:rsidP="00E2440D">
            <w:pPr>
              <w:snapToGrid w:val="0"/>
            </w:pPr>
            <w:r w:rsidRPr="00B3383E">
              <w:rPr>
                <w:color w:val="000000"/>
              </w:rPr>
              <w:t>0.035849208831787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Pr="00B3383E" w:rsidRDefault="00B3383E" w:rsidP="00E2440D">
            <w:pPr>
              <w:snapToGrid w:val="0"/>
              <w:jc w:val="center"/>
            </w:pPr>
            <w:r w:rsidRPr="00B3383E">
              <w:rPr>
                <w:color w:val="000000"/>
              </w:rPr>
              <w:t>0.032016913890839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7986" w:rsidRPr="00B3383E" w:rsidRDefault="00B3383E" w:rsidP="00E2440D">
            <w:pPr>
              <w:snapToGrid w:val="0"/>
            </w:pPr>
            <w:r w:rsidRPr="00B3383E">
              <w:rPr>
                <w:color w:val="000000"/>
              </w:rPr>
              <w:t>0.040334143638611</w:t>
            </w:r>
          </w:p>
        </w:tc>
      </w:tr>
      <w:tr w:rsidR="000D2CFE" w:rsidTr="000D2CFE"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Pr="000D2CFE" w:rsidRDefault="00E37986" w:rsidP="00E2440D">
            <w:pPr>
              <w:jc w:val="center"/>
              <w:rPr>
                <w:sz w:val="22"/>
                <w:szCs w:val="22"/>
              </w:rPr>
            </w:pPr>
            <w:bookmarkStart w:id="26" w:name="_GoBack"/>
            <w:r w:rsidRPr="000D2CFE">
              <w:rPr>
                <w:sz w:val="22"/>
                <w:szCs w:val="22"/>
              </w:rPr>
              <w:t>Добавление группы записей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Default="00D50B6B" w:rsidP="00E2440D">
            <w:pPr>
              <w:snapToGrid w:val="0"/>
            </w:pPr>
            <w:r w:rsidRPr="00D50B6B">
              <w:t>2.8819501399994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Default="00D50B6B" w:rsidP="00E2440D">
            <w:pPr>
              <w:snapToGrid w:val="0"/>
              <w:jc w:val="center"/>
            </w:pPr>
            <w:r w:rsidRPr="00D50B6B">
              <w:t>2.995316028595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7986" w:rsidRDefault="00D50B6B" w:rsidP="00E2440D">
            <w:pPr>
              <w:snapToGrid w:val="0"/>
            </w:pPr>
            <w:r w:rsidRPr="00D50B6B">
              <w:t>2.9813828468323</w:t>
            </w:r>
          </w:p>
        </w:tc>
      </w:tr>
      <w:bookmarkEnd w:id="26"/>
      <w:tr w:rsidR="000D2CFE" w:rsidTr="000D2CFE"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Pr="000D2CFE" w:rsidRDefault="00E37986" w:rsidP="00E2440D">
            <w:pPr>
              <w:jc w:val="center"/>
              <w:rPr>
                <w:sz w:val="22"/>
                <w:szCs w:val="22"/>
              </w:rPr>
            </w:pPr>
            <w:r w:rsidRPr="000D2CFE">
              <w:rPr>
                <w:sz w:val="22"/>
                <w:szCs w:val="22"/>
              </w:rPr>
              <w:t>Изменение записи (определение изменяемой записи по ключевому полю)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Default="00D50B6B" w:rsidP="00E2440D">
            <w:pPr>
              <w:snapToGrid w:val="0"/>
            </w:pPr>
            <w:r w:rsidRPr="00D50B6B">
              <w:t>0.024463918209076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Default="00D50B6B" w:rsidP="00E2440D">
            <w:pPr>
              <w:snapToGrid w:val="0"/>
              <w:jc w:val="center"/>
            </w:pPr>
            <w:r w:rsidRPr="00D50B6B">
              <w:t>0.025733873844147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7986" w:rsidRDefault="00D50B6B" w:rsidP="00E2440D">
            <w:pPr>
              <w:snapToGrid w:val="0"/>
            </w:pPr>
            <w:r w:rsidRPr="00D50B6B">
              <w:t>0.025272123813629</w:t>
            </w:r>
          </w:p>
        </w:tc>
      </w:tr>
      <w:tr w:rsidR="000D2CFE" w:rsidTr="000D2CFE">
        <w:tc>
          <w:tcPr>
            <w:tcW w:w="18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Pr="000D2CFE" w:rsidRDefault="00E37986" w:rsidP="00E2440D">
            <w:pPr>
              <w:jc w:val="center"/>
              <w:rPr>
                <w:sz w:val="22"/>
                <w:szCs w:val="22"/>
              </w:rPr>
            </w:pPr>
            <w:r w:rsidRPr="000D2CFE">
              <w:rPr>
                <w:sz w:val="22"/>
                <w:szCs w:val="22"/>
              </w:rPr>
              <w:t>Изменение записи (определение изменяемой записи по не ключевому полю)</w:t>
            </w:r>
          </w:p>
        </w:tc>
        <w:tc>
          <w:tcPr>
            <w:tcW w:w="2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Default="002C5A1A" w:rsidP="002C5A1A">
            <w:pPr>
              <w:snapToGrid w:val="0"/>
            </w:pPr>
            <w:r>
              <w:t>0.0</w:t>
            </w:r>
            <w:r w:rsidR="00A3650A" w:rsidRPr="00A3650A">
              <w:t>2327241897583</w:t>
            </w:r>
            <w:r w:rsidRPr="00A3650A">
              <w:t>6</w:t>
            </w: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Default="00A3650A" w:rsidP="00E2440D">
            <w:pPr>
              <w:snapToGrid w:val="0"/>
              <w:jc w:val="center"/>
            </w:pPr>
            <w:r w:rsidRPr="00A3650A">
              <w:t>0</w:t>
            </w:r>
            <w:r w:rsidR="002C5A1A">
              <w:t>.03</w:t>
            </w:r>
            <w:r w:rsidRPr="00A3650A">
              <w:t>4905142784119</w:t>
            </w:r>
          </w:p>
        </w:tc>
        <w:tc>
          <w:tcPr>
            <w:tcW w:w="26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7986" w:rsidRDefault="00A3650A" w:rsidP="00E2440D">
            <w:pPr>
              <w:snapToGrid w:val="0"/>
            </w:pPr>
            <w:r w:rsidRPr="00A3650A">
              <w:t>0.11232304811478</w:t>
            </w:r>
          </w:p>
        </w:tc>
      </w:tr>
      <w:tr w:rsidR="000D2CFE" w:rsidTr="000D2CFE">
        <w:tc>
          <w:tcPr>
            <w:tcW w:w="18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Pr="000D2CFE" w:rsidRDefault="00E37986" w:rsidP="00E2440D">
            <w:pPr>
              <w:tabs>
                <w:tab w:val="left" w:pos="1080"/>
              </w:tabs>
              <w:jc w:val="center"/>
              <w:rPr>
                <w:sz w:val="22"/>
                <w:szCs w:val="22"/>
              </w:rPr>
            </w:pPr>
            <w:r w:rsidRPr="000D2CFE">
              <w:rPr>
                <w:sz w:val="22"/>
                <w:szCs w:val="22"/>
              </w:rPr>
              <w:t>Удаление записи (определение удаляемой записи по ключевому полю)</w:t>
            </w:r>
          </w:p>
        </w:tc>
        <w:tc>
          <w:tcPr>
            <w:tcW w:w="2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Default="00650294" w:rsidP="00E2440D">
            <w:pPr>
              <w:snapToGrid w:val="0"/>
            </w:pPr>
            <w:r w:rsidRPr="00650294">
              <w:t>0.030173079967499</w:t>
            </w: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Default="00650294" w:rsidP="00E2440D">
            <w:pPr>
              <w:snapToGrid w:val="0"/>
              <w:jc w:val="center"/>
            </w:pPr>
            <w:r w:rsidRPr="00650294">
              <w:t>0.030814440250397</w:t>
            </w:r>
          </w:p>
        </w:tc>
        <w:tc>
          <w:tcPr>
            <w:tcW w:w="26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7986" w:rsidRDefault="00650294" w:rsidP="00E2440D">
            <w:pPr>
              <w:snapToGrid w:val="0"/>
            </w:pPr>
            <w:r w:rsidRPr="00650294">
              <w:t>0.031547908782959</w:t>
            </w:r>
          </w:p>
        </w:tc>
      </w:tr>
      <w:tr w:rsidR="000D2CFE" w:rsidTr="000D2CFE"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Pr="000D2CFE" w:rsidRDefault="00E37986" w:rsidP="00E2440D">
            <w:pPr>
              <w:jc w:val="center"/>
              <w:rPr>
                <w:sz w:val="22"/>
                <w:szCs w:val="22"/>
              </w:rPr>
            </w:pPr>
            <w:r w:rsidRPr="000D2CFE">
              <w:rPr>
                <w:sz w:val="22"/>
                <w:szCs w:val="22"/>
              </w:rPr>
              <w:t xml:space="preserve">Удаление записи (определение удаляемой записи по </w:t>
            </w:r>
            <w:r w:rsidR="00BE5A0B">
              <w:rPr>
                <w:sz w:val="22"/>
                <w:szCs w:val="22"/>
              </w:rPr>
              <w:t xml:space="preserve">не </w:t>
            </w:r>
            <w:r w:rsidRPr="000D2CFE">
              <w:rPr>
                <w:sz w:val="22"/>
                <w:szCs w:val="22"/>
              </w:rPr>
              <w:t>ключевому полю)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Default="00535DDC" w:rsidP="00E2440D">
            <w:pPr>
              <w:snapToGrid w:val="0"/>
            </w:pPr>
            <w:r w:rsidRPr="00535DDC">
              <w:t>0.024585981369019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Default="00535DDC" w:rsidP="00E2440D">
            <w:pPr>
              <w:snapToGrid w:val="0"/>
              <w:jc w:val="center"/>
            </w:pPr>
            <w:r w:rsidRPr="00535DDC">
              <w:t>0.045209622383118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7986" w:rsidRDefault="00535DDC" w:rsidP="00E2440D">
            <w:pPr>
              <w:snapToGrid w:val="0"/>
            </w:pPr>
            <w:r w:rsidRPr="00535DDC">
              <w:t>0.12778278112411</w:t>
            </w:r>
          </w:p>
        </w:tc>
      </w:tr>
      <w:tr w:rsidR="000D2CFE" w:rsidTr="000D2CFE"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Pr="000D2CFE" w:rsidRDefault="00E37986" w:rsidP="00E2440D">
            <w:pPr>
              <w:jc w:val="center"/>
              <w:rPr>
                <w:sz w:val="22"/>
                <w:szCs w:val="22"/>
              </w:rPr>
            </w:pPr>
            <w:r w:rsidRPr="000D2CFE">
              <w:rPr>
                <w:sz w:val="22"/>
                <w:szCs w:val="22"/>
              </w:rPr>
              <w:t>Удаление группы записей</w:t>
            </w:r>
            <w:r w:rsidR="00A3650A">
              <w:rPr>
                <w:sz w:val="22"/>
                <w:szCs w:val="22"/>
              </w:rPr>
              <w:t xml:space="preserve"> (200 строк)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Default="00A1205D" w:rsidP="00E2440D">
            <w:pPr>
              <w:snapToGrid w:val="0"/>
            </w:pPr>
            <w:r w:rsidRPr="00A1205D">
              <w:t>5.8140592575073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Default="00A1205D" w:rsidP="00E2440D">
            <w:pPr>
              <w:snapToGrid w:val="0"/>
              <w:jc w:val="center"/>
            </w:pPr>
            <w:r w:rsidRPr="00A1205D">
              <w:t>5.969313621521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7986" w:rsidRDefault="00A1205D" w:rsidP="00E2440D">
            <w:pPr>
              <w:snapToGrid w:val="0"/>
            </w:pPr>
            <w:r w:rsidRPr="00A1205D">
              <w:t>5.3879413604736</w:t>
            </w:r>
          </w:p>
        </w:tc>
      </w:tr>
      <w:tr w:rsidR="000D2CFE" w:rsidTr="000D2CFE"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Pr="000D2CFE" w:rsidRDefault="00E37986" w:rsidP="00E2440D">
            <w:pPr>
              <w:jc w:val="center"/>
              <w:rPr>
                <w:sz w:val="22"/>
                <w:szCs w:val="22"/>
              </w:rPr>
            </w:pPr>
            <w:r w:rsidRPr="000D2CFE">
              <w:rPr>
                <w:sz w:val="22"/>
                <w:szCs w:val="22"/>
              </w:rPr>
              <w:t>Сжатие базы данных (после удаления из БД 200 строк)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Default="001D5404" w:rsidP="00E2440D">
            <w:pPr>
              <w:snapToGrid w:val="0"/>
            </w:pPr>
            <w:r w:rsidRPr="001D5404">
              <w:t>0.2546489238739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Default="001D5404" w:rsidP="00E2440D">
            <w:pPr>
              <w:snapToGrid w:val="0"/>
              <w:jc w:val="center"/>
            </w:pPr>
            <w:r w:rsidRPr="001D5404">
              <w:t>0.46516704559326</w:t>
            </w:r>
          </w:p>
        </w:tc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7986" w:rsidRDefault="001D5404" w:rsidP="00E2440D">
            <w:pPr>
              <w:snapToGrid w:val="0"/>
            </w:pPr>
            <w:r w:rsidRPr="001D5404">
              <w:t>2.9440541267395</w:t>
            </w:r>
          </w:p>
        </w:tc>
      </w:tr>
      <w:tr w:rsidR="000D2CFE" w:rsidTr="000D2CFE">
        <w:tc>
          <w:tcPr>
            <w:tcW w:w="18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Pr="000D2CFE" w:rsidRDefault="00E37986" w:rsidP="00E2440D">
            <w:pPr>
              <w:tabs>
                <w:tab w:val="left" w:pos="1080"/>
              </w:tabs>
              <w:jc w:val="center"/>
              <w:rPr>
                <w:sz w:val="22"/>
                <w:szCs w:val="22"/>
              </w:rPr>
            </w:pPr>
            <w:r w:rsidRPr="000D2CFE">
              <w:rPr>
                <w:sz w:val="22"/>
                <w:szCs w:val="22"/>
              </w:rPr>
              <w:t>Сжатие базы данных (после удаления, в результате которого в БД остается 200 строк)</w:t>
            </w:r>
          </w:p>
        </w:tc>
        <w:tc>
          <w:tcPr>
            <w:tcW w:w="25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Default="00670026" w:rsidP="00E2440D">
            <w:pPr>
              <w:snapToGrid w:val="0"/>
            </w:pPr>
            <w:r w:rsidRPr="00670026">
              <w:t>0.21185898780823</w:t>
            </w: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E37986" w:rsidRDefault="00670026" w:rsidP="00E2440D">
            <w:pPr>
              <w:snapToGrid w:val="0"/>
              <w:jc w:val="center"/>
            </w:pPr>
            <w:r w:rsidRPr="00670026">
              <w:t>0.23289084434509</w:t>
            </w:r>
          </w:p>
        </w:tc>
        <w:tc>
          <w:tcPr>
            <w:tcW w:w="26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7986" w:rsidRDefault="00670026" w:rsidP="00E2440D">
            <w:pPr>
              <w:snapToGrid w:val="0"/>
            </w:pPr>
            <w:r w:rsidRPr="00670026">
              <w:t>0.23236918449402</w:t>
            </w:r>
          </w:p>
        </w:tc>
      </w:tr>
    </w:tbl>
    <w:p w:rsidR="00E37986" w:rsidRDefault="00E37986" w:rsidP="00E37986">
      <w:pPr>
        <w:rPr>
          <w:rFonts w:ascii="Arial" w:hAnsi="Arial" w:cs="Arial"/>
          <w:b/>
          <w:i/>
          <w:sz w:val="28"/>
          <w:szCs w:val="28"/>
        </w:rPr>
      </w:pPr>
    </w:p>
    <w:p w:rsidR="00E37986" w:rsidRDefault="00E37986" w:rsidP="00E37986">
      <w:pPr>
        <w:pStyle w:val="2"/>
      </w:pPr>
      <w:r>
        <w:lastRenderedPageBreak/>
        <w:t>Выводы</w:t>
      </w:r>
    </w:p>
    <w:p w:rsidR="00FB275C" w:rsidRPr="00FB275C" w:rsidRDefault="00FB275C" w:rsidP="00FB275C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i/>
          <w:sz w:val="28"/>
          <w:szCs w:val="28"/>
        </w:rPr>
      </w:pPr>
    </w:p>
    <w:tbl>
      <w:tblPr>
        <w:tblW w:w="963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48"/>
        <w:gridCol w:w="2121"/>
        <w:gridCol w:w="4367"/>
      </w:tblGrid>
      <w:tr w:rsidR="00FB275C" w:rsidTr="00E2440D">
        <w:trPr>
          <w:trHeight w:val="228"/>
        </w:trPr>
        <w:tc>
          <w:tcPr>
            <w:tcW w:w="3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B275C" w:rsidRDefault="00FB275C" w:rsidP="00E2440D">
            <w:pPr>
              <w:jc w:val="center"/>
            </w:pPr>
            <w:r>
              <w:t>Операция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Default="00FB275C" w:rsidP="00E2440D">
            <w:r>
              <w:t>Сложность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Pr="00FB275C" w:rsidRDefault="00FB275C" w:rsidP="00E2440D">
            <w:pPr>
              <w:jc w:val="center"/>
            </w:pPr>
            <w:r>
              <w:t>Пояснение</w:t>
            </w:r>
          </w:p>
        </w:tc>
      </w:tr>
      <w:tr w:rsidR="00FB275C" w:rsidTr="00E2440D">
        <w:trPr>
          <w:trHeight w:val="404"/>
        </w:trPr>
        <w:tc>
          <w:tcPr>
            <w:tcW w:w="3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B275C" w:rsidRDefault="00FB275C" w:rsidP="00E2440D">
            <w:pPr>
              <w:jc w:val="center"/>
            </w:pPr>
            <w:r>
              <w:t>Поиск по ключевому полю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Pr="00E2440D" w:rsidRDefault="00FB275C" w:rsidP="00E2440D">
            <w:pPr>
              <w:rPr>
                <w:lang w:val="de-DE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) </m:t>
              </m:r>
            </m:oMath>
            <w:r w:rsidR="00E2440D">
              <w:rPr>
                <w:lang w:val="de-DE"/>
              </w:rPr>
              <w:t xml:space="preserve"> 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Pr="004217F3" w:rsidRDefault="004217F3" w:rsidP="001E7707">
            <w:pPr>
              <w:jc w:val="center"/>
            </w:pPr>
            <w:r>
              <w:t xml:space="preserve">Существует только один результат поиска, </w:t>
            </w:r>
            <w:r w:rsidR="001E7707">
              <w:t>поиск в сбалансированном дереве</w:t>
            </w:r>
          </w:p>
        </w:tc>
      </w:tr>
      <w:tr w:rsidR="00FB275C" w:rsidTr="00E2440D">
        <w:trPr>
          <w:trHeight w:val="218"/>
        </w:trPr>
        <w:tc>
          <w:tcPr>
            <w:tcW w:w="3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B275C" w:rsidRDefault="001A1B6C" w:rsidP="00E2440D">
            <w:pPr>
              <w:jc w:val="center"/>
            </w:pPr>
            <w:r>
              <w:t xml:space="preserve">Поиск по не </w:t>
            </w:r>
            <w:r w:rsidR="00FB275C">
              <w:t>ключевому полю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Pr="0085734C" w:rsidRDefault="00FB275C" w:rsidP="00E2440D">
            <w:pPr>
              <w:rPr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O(n)</m:t>
              </m:r>
            </m:oMath>
            <w:r w:rsidR="00E2440D">
              <w:rPr>
                <w:lang w:val="en-US"/>
              </w:rPr>
              <w:t xml:space="preserve"> 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Pr="0085734C" w:rsidRDefault="001E7707" w:rsidP="00E2440D">
            <w:pPr>
              <w:jc w:val="center"/>
            </w:pPr>
            <w:r>
              <w:t>Требуется просмотреть все строки таблицы</w:t>
            </w:r>
            <w:r w:rsidR="00FB275C">
              <w:t xml:space="preserve"> </w:t>
            </w:r>
          </w:p>
        </w:tc>
      </w:tr>
      <w:tr w:rsidR="00FB275C" w:rsidTr="00E2440D">
        <w:trPr>
          <w:trHeight w:val="228"/>
        </w:trPr>
        <w:tc>
          <w:tcPr>
            <w:tcW w:w="3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B275C" w:rsidRDefault="00FB275C" w:rsidP="00E2440D">
            <w:pPr>
              <w:jc w:val="center"/>
            </w:pPr>
            <w:r>
              <w:t>Поиск по маске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Pr="0085734C" w:rsidRDefault="00FB275C" w:rsidP="00E2440D">
            <w:pPr>
              <w:rPr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O(n)</m:t>
              </m:r>
            </m:oMath>
            <w:r w:rsidR="00E2440D">
              <w:rPr>
                <w:lang w:val="en-US"/>
              </w:rPr>
              <w:t xml:space="preserve"> 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Default="00FB275C" w:rsidP="00E2440D">
            <w:pPr>
              <w:jc w:val="center"/>
              <w:rPr>
                <w:lang w:val="en-US"/>
              </w:rPr>
            </w:pPr>
            <w:r>
              <w:t>Проверяются все строки таблицы</w:t>
            </w:r>
          </w:p>
        </w:tc>
      </w:tr>
      <w:tr w:rsidR="00FB275C" w:rsidTr="00E2440D">
        <w:trPr>
          <w:trHeight w:val="228"/>
        </w:trPr>
        <w:tc>
          <w:tcPr>
            <w:tcW w:w="3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B275C" w:rsidRDefault="00FB275C" w:rsidP="00E2440D">
            <w:pPr>
              <w:jc w:val="center"/>
            </w:pPr>
            <w:r>
              <w:t>Добавление записи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Pr="00FB275C" w:rsidRDefault="00FB275C" w:rsidP="00E2440D">
            <w:pPr>
              <w:rPr>
                <w:i/>
                <w:lang w:val="de-DE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=с</m:t>
              </m:r>
              <m:r>
                <w:rPr>
                  <w:rFonts w:ascii="Cambria Math" w:hAnsi="Cambria Math"/>
                  <w:lang w:val="de-DE"/>
                </w:rPr>
                <m:t>onst</m:t>
              </m:r>
            </m:oMath>
            <w:r w:rsidR="00E2440D">
              <w:rPr>
                <w:i/>
                <w:lang w:val="de-DE"/>
              </w:rPr>
              <w:t xml:space="preserve"> 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Pr="0085734C" w:rsidRDefault="001E7707" w:rsidP="001E7707">
            <w:pPr>
              <w:jc w:val="center"/>
            </w:pPr>
            <w:r>
              <w:t>Добавление в конец – константа, операция требует заполнения всех полей за фиксированное время</w:t>
            </w:r>
          </w:p>
        </w:tc>
      </w:tr>
      <w:tr w:rsidR="00FB275C" w:rsidRPr="0085734C" w:rsidTr="00E2440D">
        <w:trPr>
          <w:trHeight w:val="218"/>
        </w:trPr>
        <w:tc>
          <w:tcPr>
            <w:tcW w:w="3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B275C" w:rsidRPr="007F56AB" w:rsidRDefault="00FB275C" w:rsidP="00E2440D">
            <w:pPr>
              <w:jc w:val="center"/>
              <w:rPr>
                <w:lang w:val="en-US"/>
              </w:rPr>
            </w:pPr>
            <w:r>
              <w:t>Добавление группы записей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Pr="00E2440D" w:rsidRDefault="00E2440D" w:rsidP="00E2440D">
            <w:pPr>
              <w:rPr>
                <w:i/>
                <w:lang w:val="de-DE"/>
              </w:rPr>
            </w:pPr>
            <m:oMath>
              <m:r>
                <w:rPr>
                  <w:rFonts w:ascii="Cambria Math" w:hAnsi="Cambria Math"/>
                </w:rPr>
                <m:t>(k строк)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*с</m:t>
              </m:r>
              <m:r>
                <w:rPr>
                  <w:rFonts w:ascii="Cambria Math" w:hAnsi="Cambria Math"/>
                  <w:lang w:val="de-DE"/>
                </w:rPr>
                <m:t>onst</m:t>
              </m:r>
            </m:oMath>
            <w:r>
              <w:rPr>
                <w:i/>
                <w:lang w:val="de-DE"/>
              </w:rPr>
              <w:t xml:space="preserve"> 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Pr="001E7707" w:rsidRDefault="00FB275C" w:rsidP="001E7707">
            <w:pPr>
              <w:jc w:val="center"/>
            </w:pPr>
            <w:r>
              <w:t xml:space="preserve">Добавление в конец таблицы </w:t>
            </w:r>
            <w:r w:rsidR="001E7707">
              <w:rPr>
                <w:lang w:val="de-DE"/>
              </w:rPr>
              <w:t>k</w:t>
            </w:r>
            <w:r w:rsidR="001E7707" w:rsidRPr="001E7707">
              <w:t xml:space="preserve"> </w:t>
            </w:r>
            <w:r w:rsidR="001E7707">
              <w:t>строк</w:t>
            </w:r>
          </w:p>
        </w:tc>
      </w:tr>
      <w:tr w:rsidR="00FB275C" w:rsidTr="00E2440D">
        <w:trPr>
          <w:trHeight w:val="228"/>
        </w:trPr>
        <w:tc>
          <w:tcPr>
            <w:tcW w:w="3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B275C" w:rsidRDefault="00FB275C" w:rsidP="00E2440D">
            <w:pPr>
              <w:jc w:val="center"/>
            </w:pPr>
            <w:r>
              <w:t>Изменение записи (определение изменяемой записи по ключевому полю)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Pr="00E2440D" w:rsidRDefault="00E2440D" w:rsidP="001E7707">
            <w:pPr>
              <w:rPr>
                <w:lang w:val="de-DE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+const</m:t>
              </m:r>
            </m:oMath>
            <w:r>
              <w:rPr>
                <w:lang w:val="de-DE"/>
              </w:rPr>
              <w:t xml:space="preserve"> 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Pr="0085734C" w:rsidRDefault="00FB275C" w:rsidP="001E7707">
            <w:pPr>
              <w:jc w:val="center"/>
            </w:pPr>
            <w:r>
              <w:t xml:space="preserve">Сначала </w:t>
            </w:r>
            <w:r w:rsidR="001E7707">
              <w:t>выполняем</w:t>
            </w:r>
            <w:r>
              <w:t xml:space="preserve"> поиск по ключу, затем изменяем значение</w:t>
            </w:r>
            <w:r w:rsidR="001E7707" w:rsidRPr="001E7707">
              <w:t xml:space="preserve"> </w:t>
            </w:r>
            <w:r w:rsidR="001E7707">
              <w:t>за фиксированное время</w:t>
            </w:r>
            <w:r>
              <w:t xml:space="preserve">. </w:t>
            </w:r>
          </w:p>
        </w:tc>
      </w:tr>
      <w:tr w:rsidR="00FB275C" w:rsidTr="00E2440D">
        <w:trPr>
          <w:trHeight w:val="228"/>
        </w:trPr>
        <w:tc>
          <w:tcPr>
            <w:tcW w:w="31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B275C" w:rsidRDefault="00FB275C" w:rsidP="00E2440D">
            <w:pPr>
              <w:jc w:val="center"/>
            </w:pPr>
            <w:r>
              <w:t>Изменение записи (опре</w:t>
            </w:r>
            <w:r w:rsidR="00E2440D">
              <w:t>деление изменяемой записи по не</w:t>
            </w:r>
            <w:r w:rsidR="001A1B6C">
              <w:t xml:space="preserve"> </w:t>
            </w:r>
            <w:r>
              <w:t>ключевому полю)</w:t>
            </w:r>
          </w:p>
        </w:tc>
        <w:tc>
          <w:tcPr>
            <w:tcW w:w="2121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Pr="0085734C" w:rsidRDefault="001E7707" w:rsidP="00E2440D">
            <w:pPr>
              <w:rPr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O(n) + с</m:t>
              </m:r>
              <m:r>
                <w:rPr>
                  <w:rFonts w:ascii="Cambria Math" w:hAnsi="Cambria Math"/>
                  <w:lang w:val="de-DE"/>
                </w:rPr>
                <m:t>onst</m:t>
              </m:r>
            </m:oMath>
            <w:r w:rsidR="00E2440D">
              <w:rPr>
                <w:lang w:val="en-US"/>
              </w:rPr>
              <w:t xml:space="preserve"> </w:t>
            </w:r>
          </w:p>
        </w:tc>
        <w:tc>
          <w:tcPr>
            <w:tcW w:w="4367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Default="001E7707" w:rsidP="00E2440D">
            <w:pPr>
              <w:jc w:val="center"/>
            </w:pPr>
            <w:r>
              <w:t>Поиск по не-</w:t>
            </w:r>
            <w:r w:rsidR="00FB275C">
              <w:t>ключевому полю + константное время изменения</w:t>
            </w:r>
          </w:p>
        </w:tc>
      </w:tr>
      <w:tr w:rsidR="00FB275C" w:rsidTr="00E2440D">
        <w:trPr>
          <w:trHeight w:val="218"/>
        </w:trPr>
        <w:tc>
          <w:tcPr>
            <w:tcW w:w="31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B275C" w:rsidRDefault="00FB275C" w:rsidP="00E2440D">
            <w:pPr>
              <w:tabs>
                <w:tab w:val="left" w:pos="1080"/>
              </w:tabs>
              <w:jc w:val="center"/>
            </w:pPr>
            <w:r>
              <w:t>Удаление записи (определение удаляемой записи по ключевому полю)</w:t>
            </w:r>
          </w:p>
        </w:tc>
        <w:tc>
          <w:tcPr>
            <w:tcW w:w="2121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Pr="00F6206E" w:rsidRDefault="00F6206E" w:rsidP="00E2440D">
            <w:pPr>
              <w:tabs>
                <w:tab w:val="left" w:pos="1080"/>
              </w:tabs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de-DE"/>
                </w:rPr>
                <m:t>const</m:t>
              </m:r>
            </m:oMath>
            <w:r w:rsidR="00E2440D" w:rsidRPr="00F6206E">
              <w:t xml:space="preserve"> </w:t>
            </w:r>
          </w:p>
        </w:tc>
        <w:tc>
          <w:tcPr>
            <w:tcW w:w="4367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Pr="00F6206E" w:rsidRDefault="00F6206E" w:rsidP="00E2440D">
            <w:pPr>
              <w:tabs>
                <w:tab w:val="left" w:pos="1080"/>
              </w:tabs>
              <w:jc w:val="center"/>
            </w:pPr>
            <w:r>
              <w:t>Поиск по ключу + удаление за фиксированное время</w:t>
            </w:r>
          </w:p>
        </w:tc>
      </w:tr>
      <w:tr w:rsidR="00FB275C" w:rsidTr="00E2440D">
        <w:trPr>
          <w:trHeight w:val="228"/>
        </w:trPr>
        <w:tc>
          <w:tcPr>
            <w:tcW w:w="3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B275C" w:rsidRDefault="00FB275C" w:rsidP="00FB275C">
            <w:pPr>
              <w:jc w:val="center"/>
            </w:pPr>
            <w:r>
              <w:t xml:space="preserve">Удаление записи (определение удаляемой записи по </w:t>
            </w:r>
            <w:r w:rsidR="001A1B6C">
              <w:t xml:space="preserve">не </w:t>
            </w:r>
            <w:r>
              <w:t>ключевому полю)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Pr="0085734C" w:rsidRDefault="00F6206E" w:rsidP="00E2440D">
            <w:pPr>
              <w:rPr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O(n) + </m:t>
              </m:r>
              <m:r>
                <w:rPr>
                  <w:rFonts w:ascii="Cambria Math" w:hAnsi="Cambria Math"/>
                  <w:lang w:val="de-DE"/>
                </w:rPr>
                <m:t>const</m:t>
              </m:r>
            </m:oMath>
            <w:r w:rsidR="00E2440D">
              <w:rPr>
                <w:lang w:val="en-US"/>
              </w:rPr>
              <w:t xml:space="preserve"> 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Pr="00F6206E" w:rsidRDefault="00F6206E" w:rsidP="00F6206E">
            <w:pPr>
              <w:jc w:val="center"/>
            </w:pPr>
            <w:r>
              <w:t>Время поиска по не</w:t>
            </w:r>
            <w:r w:rsidR="001A1B6C">
              <w:t xml:space="preserve"> </w:t>
            </w:r>
            <w:r w:rsidR="00FB275C">
              <w:t xml:space="preserve">ключевому полю + </w:t>
            </w:r>
            <w:r>
              <w:t>удаление за константу</w:t>
            </w:r>
          </w:p>
        </w:tc>
      </w:tr>
      <w:tr w:rsidR="00FB275C" w:rsidRPr="00C472E6" w:rsidTr="00E2440D">
        <w:trPr>
          <w:trHeight w:val="228"/>
        </w:trPr>
        <w:tc>
          <w:tcPr>
            <w:tcW w:w="3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B275C" w:rsidRPr="007F56AB" w:rsidRDefault="00FB275C" w:rsidP="00E2440D">
            <w:pPr>
              <w:jc w:val="center"/>
              <w:rPr>
                <w:lang w:val="en-US"/>
              </w:rPr>
            </w:pPr>
            <w:r>
              <w:t>Удаление группы записей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Pr="00E2440D" w:rsidRDefault="002C5A1A" w:rsidP="00A501FE">
            <w:pPr>
              <w:rPr>
                <w:lang w:val="de-D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 xml:space="preserve">k </m:t>
                    </m:r>
                    <m:r>
                      <w:rPr>
                        <w:rFonts w:ascii="Cambria Math" w:hAnsi="Cambria Math"/>
                      </w:rPr>
                      <m:t>строк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  <w:lang w:val="de-DE"/>
                  </w:rPr>
                  <m:t>*(O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de-DE"/>
                  </w:rPr>
                  <m:t>+const)</m:t>
                </m:r>
              </m:oMath>
            </m:oMathPara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Default="00E329CA" w:rsidP="00A501FE">
            <w:pPr>
              <w:jc w:val="center"/>
            </w:pPr>
            <w:r>
              <w:t xml:space="preserve">Время на поиск </w:t>
            </w:r>
            <w:r w:rsidR="00A501FE">
              <w:t>одной записи</w:t>
            </w:r>
            <w:r>
              <w:t xml:space="preserve"> + константа у</w:t>
            </w:r>
            <w:r w:rsidR="00A501FE">
              <w:t>даления одной записи, умноженные</w:t>
            </w:r>
            <w:r>
              <w:t xml:space="preserve"> на количество строк</w:t>
            </w:r>
          </w:p>
        </w:tc>
      </w:tr>
      <w:tr w:rsidR="00FB275C" w:rsidTr="00E2440D">
        <w:trPr>
          <w:trHeight w:val="218"/>
        </w:trPr>
        <w:tc>
          <w:tcPr>
            <w:tcW w:w="3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B275C" w:rsidRDefault="00FB275C" w:rsidP="00FB275C">
            <w:pPr>
              <w:jc w:val="center"/>
            </w:pPr>
            <w:r>
              <w:t>Сжатие базы данных (после удаления из БД 200 строк)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Default="00BD40ED" w:rsidP="00E2440D">
            <w:r>
              <w:t>Зависит от размера таблицы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Default="00601693" w:rsidP="00FB275C">
            <w:pPr>
              <w:jc w:val="center"/>
            </w:pPr>
            <w:r>
              <w:t xml:space="preserve">Время увеличивается с увеличением количества строк в таблице </w:t>
            </w:r>
          </w:p>
        </w:tc>
      </w:tr>
      <w:tr w:rsidR="00FB275C" w:rsidTr="00E2440D">
        <w:trPr>
          <w:trHeight w:val="228"/>
        </w:trPr>
        <w:tc>
          <w:tcPr>
            <w:tcW w:w="3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B275C" w:rsidRDefault="00FB275C" w:rsidP="00FB275C">
            <w:pPr>
              <w:jc w:val="center"/>
            </w:pPr>
            <w:r>
              <w:t>Сжатие базы данных (после удаления, в результате которого в БД остается 200 строк)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Pr="0085734C" w:rsidRDefault="00A501FE" w:rsidP="00E2440D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200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de-DE"/>
                </w:rPr>
                <m:t>const</m:t>
              </m:r>
            </m:oMath>
            <w:r w:rsidR="00E2440D">
              <w:rPr>
                <w:lang w:val="en-US"/>
              </w:rPr>
              <w:t xml:space="preserve"> 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B275C" w:rsidRPr="00C472E6" w:rsidRDefault="00FB275C" w:rsidP="00FB275C">
            <w:pPr>
              <w:jc w:val="center"/>
            </w:pPr>
            <w:r>
              <w:t>Время константное</w:t>
            </w:r>
            <w:r w:rsidR="00A501FE">
              <w:t xml:space="preserve">, так как </w:t>
            </w:r>
            <w:r w:rsidR="00BC3B7F">
              <w:t>в базе постоянное количество строк</w:t>
            </w:r>
          </w:p>
        </w:tc>
      </w:tr>
    </w:tbl>
    <w:p w:rsidR="00E37986" w:rsidRDefault="00E37986" w:rsidP="004C1007">
      <w:pPr>
        <w:jc w:val="both"/>
        <w:rPr>
          <w:rFonts w:ascii="Arial" w:hAnsi="Arial" w:cs="Arial"/>
          <w:b/>
          <w:i/>
          <w:sz w:val="28"/>
          <w:szCs w:val="28"/>
        </w:rPr>
      </w:pPr>
    </w:p>
    <w:p w:rsidR="00FE0B55" w:rsidRDefault="00FE0B55"/>
    <w:sectPr w:rsidR="00FE0B5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7015F6B"/>
    <w:multiLevelType w:val="multilevel"/>
    <w:tmpl w:val="29621D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4" w15:restartNumberingAfterBreak="0">
    <w:nsid w:val="232B6C17"/>
    <w:multiLevelType w:val="multilevel"/>
    <w:tmpl w:val="29621D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5" w15:restartNumberingAfterBreak="0">
    <w:nsid w:val="2C1259D2"/>
    <w:multiLevelType w:val="hybridMultilevel"/>
    <w:tmpl w:val="2918D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A3DE3"/>
    <w:multiLevelType w:val="multilevel"/>
    <w:tmpl w:val="29621D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7" w15:restartNumberingAfterBreak="0">
    <w:nsid w:val="5BD706B2"/>
    <w:multiLevelType w:val="hybridMultilevel"/>
    <w:tmpl w:val="F222A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F53EB"/>
    <w:multiLevelType w:val="multilevel"/>
    <w:tmpl w:val="29621D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86"/>
    <w:rsid w:val="0000088A"/>
    <w:rsid w:val="00073E18"/>
    <w:rsid w:val="000D2CFE"/>
    <w:rsid w:val="000E4630"/>
    <w:rsid w:val="000F4EFF"/>
    <w:rsid w:val="001424F8"/>
    <w:rsid w:val="00153B14"/>
    <w:rsid w:val="0017174A"/>
    <w:rsid w:val="001A1B6C"/>
    <w:rsid w:val="001D5404"/>
    <w:rsid w:val="001E7707"/>
    <w:rsid w:val="002106E6"/>
    <w:rsid w:val="00232825"/>
    <w:rsid w:val="002C5A1A"/>
    <w:rsid w:val="002D0C25"/>
    <w:rsid w:val="00325FBD"/>
    <w:rsid w:val="003362F3"/>
    <w:rsid w:val="004217F3"/>
    <w:rsid w:val="004512AA"/>
    <w:rsid w:val="00477BFD"/>
    <w:rsid w:val="004B16B6"/>
    <w:rsid w:val="004C1007"/>
    <w:rsid w:val="004C3059"/>
    <w:rsid w:val="00514715"/>
    <w:rsid w:val="00535DDC"/>
    <w:rsid w:val="0059531F"/>
    <w:rsid w:val="005D1BE6"/>
    <w:rsid w:val="00601693"/>
    <w:rsid w:val="00650294"/>
    <w:rsid w:val="0066598D"/>
    <w:rsid w:val="00670026"/>
    <w:rsid w:val="006C0F4B"/>
    <w:rsid w:val="0070240E"/>
    <w:rsid w:val="007333B2"/>
    <w:rsid w:val="00790609"/>
    <w:rsid w:val="0080280F"/>
    <w:rsid w:val="008F2DBC"/>
    <w:rsid w:val="009031D6"/>
    <w:rsid w:val="00A1205D"/>
    <w:rsid w:val="00A3650A"/>
    <w:rsid w:val="00A501FE"/>
    <w:rsid w:val="00AE5D8B"/>
    <w:rsid w:val="00AE6C99"/>
    <w:rsid w:val="00AF2B7B"/>
    <w:rsid w:val="00B3383E"/>
    <w:rsid w:val="00BC3B7F"/>
    <w:rsid w:val="00BD40ED"/>
    <w:rsid w:val="00BE5A0B"/>
    <w:rsid w:val="00BF2EAA"/>
    <w:rsid w:val="00C32793"/>
    <w:rsid w:val="00D50B6B"/>
    <w:rsid w:val="00E20F93"/>
    <w:rsid w:val="00E2440D"/>
    <w:rsid w:val="00E329CA"/>
    <w:rsid w:val="00E34227"/>
    <w:rsid w:val="00E37986"/>
    <w:rsid w:val="00E43198"/>
    <w:rsid w:val="00E61179"/>
    <w:rsid w:val="00EA5332"/>
    <w:rsid w:val="00F6206E"/>
    <w:rsid w:val="00F70BFC"/>
    <w:rsid w:val="00FB275C"/>
    <w:rsid w:val="00FE0B55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D502"/>
  <w15:chartTrackingRefBased/>
  <w15:docId w15:val="{DA3E21E2-F30A-478A-8259-A9933214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98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E37986"/>
    <w:pPr>
      <w:numPr>
        <w:numId w:val="1"/>
      </w:numPr>
      <w:spacing w:before="480" w:after="120"/>
      <w:outlineLvl w:val="0"/>
    </w:pPr>
    <w:rPr>
      <w:rFonts w:ascii="Arial" w:eastAsia="Arial" w:hAnsi="Arial" w:cs="Arial"/>
      <w:b/>
      <w:bCs/>
      <w:color w:val="000000"/>
      <w:sz w:val="48"/>
      <w:szCs w:val="48"/>
    </w:rPr>
  </w:style>
  <w:style w:type="paragraph" w:styleId="2">
    <w:name w:val="heading 2"/>
    <w:basedOn w:val="a"/>
    <w:next w:val="a"/>
    <w:link w:val="20"/>
    <w:qFormat/>
    <w:rsid w:val="00E3798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E37986"/>
    <w:pPr>
      <w:numPr>
        <w:ilvl w:val="3"/>
        <w:numId w:val="1"/>
      </w:numPr>
      <w:spacing w:before="240" w:after="40"/>
      <w:outlineLvl w:val="3"/>
    </w:pPr>
    <w:rPr>
      <w:rFonts w:ascii="Arial" w:eastAsia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E37986"/>
    <w:pPr>
      <w:numPr>
        <w:ilvl w:val="4"/>
        <w:numId w:val="1"/>
      </w:numPr>
      <w:spacing w:before="220" w:after="40"/>
      <w:outlineLvl w:val="4"/>
    </w:pPr>
    <w:rPr>
      <w:rFonts w:ascii="Arial" w:eastAsia="Arial" w:hAnsi="Arial" w:cs="Arial"/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7986"/>
    <w:rPr>
      <w:rFonts w:ascii="Arial" w:eastAsia="Arial" w:hAnsi="Arial" w:cs="Arial"/>
      <w:b/>
      <w:bCs/>
      <w:color w:val="000000"/>
      <w:sz w:val="48"/>
      <w:szCs w:val="48"/>
      <w:lang w:eastAsia="ar-SA"/>
    </w:rPr>
  </w:style>
  <w:style w:type="character" w:customStyle="1" w:styleId="20">
    <w:name w:val="Заголовок 2 Знак"/>
    <w:basedOn w:val="a0"/>
    <w:link w:val="2"/>
    <w:rsid w:val="00E37986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40">
    <w:name w:val="Заголовок 4 Знак"/>
    <w:basedOn w:val="a0"/>
    <w:link w:val="4"/>
    <w:rsid w:val="00E37986"/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character" w:customStyle="1" w:styleId="50">
    <w:name w:val="Заголовок 5 Знак"/>
    <w:basedOn w:val="a0"/>
    <w:link w:val="5"/>
    <w:rsid w:val="00E37986"/>
    <w:rPr>
      <w:rFonts w:ascii="Arial" w:eastAsia="Arial" w:hAnsi="Arial" w:cs="Arial"/>
      <w:b/>
      <w:bCs/>
      <w:color w:val="000000"/>
      <w:lang w:eastAsia="ar-SA"/>
    </w:rPr>
  </w:style>
  <w:style w:type="paragraph" w:styleId="a3">
    <w:name w:val="List Paragraph"/>
    <w:basedOn w:val="a"/>
    <w:uiPriority w:val="34"/>
    <w:qFormat/>
    <w:rsid w:val="0023282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B2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17</Pages>
  <Words>4924</Words>
  <Characters>28069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35</cp:revision>
  <dcterms:created xsi:type="dcterms:W3CDTF">2018-12-01T23:22:00Z</dcterms:created>
  <dcterms:modified xsi:type="dcterms:W3CDTF">2018-12-03T13:47:00Z</dcterms:modified>
</cp:coreProperties>
</file>